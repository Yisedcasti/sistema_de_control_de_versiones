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C5BB9DE" w14:textId="3E6F77AE" w:rsidR="00C7151E" w:rsidRDefault="00C7151E">
      <w:pPr>
        <w:jc w:val="right"/>
        <w:rPr>
          <w:shd w:val="clear" w:color="auto" w:fill="FFFF00"/>
        </w:rPr>
      </w:pPr>
      <w:bookmarkStart w:id="0" w:name="_GoBack"/>
      <w:bookmarkEnd w:id="0"/>
    </w:p>
    <w:p w14:paraId="71344161" w14:textId="3C377193" w:rsidR="00865818" w:rsidRPr="009A7BA9" w:rsidRDefault="009A7BA9" w:rsidP="009A7BA9">
      <w:pPr>
        <w:jc w:val="right"/>
        <w:rPr>
          <w:shd w:val="clear" w:color="auto" w:fill="FFFF00"/>
        </w:rPr>
      </w:pPr>
      <w:r>
        <w:rPr>
          <w:noProof/>
          <w:lang w:val="es-CO" w:eastAsia="es-CO"/>
        </w:rPr>
        <w:drawing>
          <wp:inline distT="0" distB="0" distL="0" distR="0" wp14:anchorId="42418CDD" wp14:editId="452A07EC">
            <wp:extent cx="6115050" cy="6115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1102" w14:textId="77777777" w:rsidR="00865818" w:rsidRDefault="00865818"/>
    <w:p w14:paraId="7C4273C8" w14:textId="77777777" w:rsidR="00865818" w:rsidRDefault="00865818"/>
    <w:p w14:paraId="1C60BBD1" w14:textId="77777777" w:rsidR="00C7151E" w:rsidRDefault="00C7151E"/>
    <w:p w14:paraId="4611F3A7" w14:textId="77777777" w:rsidR="00C7151E" w:rsidRDefault="00C7151E"/>
    <w:p w14:paraId="39BD2662" w14:textId="77777777" w:rsidR="00C7151E" w:rsidRDefault="00C7151E"/>
    <w:p w14:paraId="287659D7" w14:textId="77777777"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FB4E5E">
        <w:rPr>
          <w:b/>
          <w:sz w:val="40"/>
          <w:szCs w:val="40"/>
        </w:rPr>
        <w:t>Plan de Migración y Carga Inicial de Datos</w:t>
      </w:r>
      <w:r w:rsidRPr="003906A1">
        <w:rPr>
          <w:b/>
          <w:sz w:val="40"/>
          <w:szCs w:val="40"/>
        </w:rPr>
        <w:fldChar w:fldCharType="end"/>
      </w:r>
    </w:p>
    <w:p w14:paraId="5F615795" w14:textId="77777777" w:rsidR="00865818" w:rsidRPr="003906A1" w:rsidRDefault="00865818" w:rsidP="00F47095">
      <w:pPr>
        <w:jc w:val="center"/>
        <w:rPr>
          <w:b/>
          <w:sz w:val="40"/>
          <w:szCs w:val="40"/>
        </w:rPr>
      </w:pPr>
    </w:p>
    <w:p w14:paraId="3469DE19" w14:textId="230DA11D" w:rsidR="00091039" w:rsidRPr="001508C2" w:rsidRDefault="009A7BA9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t>EDUFAST</w:t>
      </w:r>
    </w:p>
    <w:p w14:paraId="5C7A3F4B" w14:textId="77777777" w:rsidR="00C7151E" w:rsidRDefault="00C7151E"/>
    <w:p w14:paraId="58DB14C2" w14:textId="77777777" w:rsidR="00C7151E" w:rsidRDefault="00C7151E"/>
    <w:p w14:paraId="67B8419F" w14:textId="77777777" w:rsidR="00C7151E" w:rsidRDefault="00C7151E"/>
    <w:p w14:paraId="22BA673A" w14:textId="77777777" w:rsidR="00186061" w:rsidRDefault="00186061"/>
    <w:p w14:paraId="6416D636" w14:textId="77777777" w:rsidR="00186061" w:rsidRDefault="00186061"/>
    <w:p w14:paraId="5B24D405" w14:textId="77777777" w:rsidR="00186061" w:rsidRDefault="00186061"/>
    <w:p w14:paraId="2EE6AE11" w14:textId="77777777" w:rsidR="00186061" w:rsidRDefault="00186061"/>
    <w:p w14:paraId="62B08B61" w14:textId="77777777" w:rsidR="00186061" w:rsidRDefault="00186061"/>
    <w:p w14:paraId="29DFF3D6" w14:textId="77777777" w:rsidR="00186061" w:rsidRDefault="00186061"/>
    <w:p w14:paraId="0F9A2C4A" w14:textId="77777777" w:rsidR="00186061" w:rsidRDefault="00186061"/>
    <w:p w14:paraId="28A1DAAA" w14:textId="77777777" w:rsidR="00C7151E" w:rsidRDefault="00C7151E"/>
    <w:p w14:paraId="644E860B" w14:textId="77777777" w:rsidR="00C7151E" w:rsidRDefault="00C7151E"/>
    <w:p w14:paraId="33794F7B" w14:textId="77777777" w:rsidR="00C7151E" w:rsidRDefault="00C7151E"/>
    <w:p w14:paraId="4FEAE259" w14:textId="77777777" w:rsidR="00C7151E" w:rsidRDefault="00C7151E"/>
    <w:p w14:paraId="00FA40CF" w14:textId="77777777" w:rsidR="00C7151E" w:rsidRDefault="00C7151E"/>
    <w:p w14:paraId="1B94FBD3" w14:textId="77777777" w:rsidR="00865818" w:rsidRDefault="00865818"/>
    <w:p w14:paraId="3D8D9117" w14:textId="77777777" w:rsidR="00865818" w:rsidRDefault="00865818"/>
    <w:p w14:paraId="7B03F09D" w14:textId="77777777" w:rsidR="00C7151E" w:rsidRDefault="00C7151E"/>
    <w:p w14:paraId="6132A3AE" w14:textId="77777777" w:rsidR="00C7151E" w:rsidRDefault="00C7151E"/>
    <w:p w14:paraId="6EBE32BC" w14:textId="77777777" w:rsidR="00C7151E" w:rsidRDefault="00C7151E"/>
    <w:p w14:paraId="11AD3F0D" w14:textId="77777777" w:rsidR="00C7151E" w:rsidRDefault="00FB4E5E"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1A6A1DE" wp14:editId="3293B424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3857625" cy="813435"/>
                <wp:effectExtent l="0" t="4445" r="0" b="127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EBF5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Proceso de Gestión de Proyectos</w:t>
                            </w:r>
                          </w:p>
                          <w:p w14:paraId="6E1F518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A6A1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7pt;margin-top:3.35pt;width:303.75pt;height:64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" stroked="f">
                <v:textbox inset="1mm,0,1mm,0">
                  <w:txbxContent>
                    <w:p w14:paraId="1D9EBF5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Proceso de Gestión de Proyectos</w:t>
                      </w:r>
                    </w:p>
                    <w:p w14:paraId="6E1F5188" w14:textId="77777777"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886CD" w14:textId="77777777" w:rsidR="00C7151E" w:rsidRDefault="00C7151E"/>
    <w:p w14:paraId="65383F56" w14:textId="77777777" w:rsidR="00C7151E" w:rsidRDefault="00C7151E"/>
    <w:p w14:paraId="39E2B06B" w14:textId="77777777" w:rsidR="00C7151E" w:rsidRDefault="00C7151E"/>
    <w:p w14:paraId="4896BB1C" w14:textId="77777777" w:rsidR="00C7151E" w:rsidRDefault="00C7151E">
      <w:pPr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</w:p>
    <w:p w14:paraId="5994EA87" w14:textId="77777777" w:rsidR="00C7151E" w:rsidRDefault="00C7151E"/>
    <w:p w14:paraId="40F61037" w14:textId="77777777" w:rsidR="00C7151E" w:rsidRDefault="00C7151E">
      <w:pPr>
        <w:pStyle w:val="Encabezado"/>
        <w:tabs>
          <w:tab w:val="clear" w:pos="4252"/>
          <w:tab w:val="clear" w:pos="8504"/>
        </w:tabs>
      </w:pPr>
    </w:p>
    <w:p w14:paraId="3AD8D949" w14:textId="77777777"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14:paraId="2C148E0D" w14:textId="5120469A" w:rsidR="00B75897" w:rsidRPr="00732132" w:rsidRDefault="00B75897" w:rsidP="00B75897"/>
    <w:p w14:paraId="2B9A5BF8" w14:textId="77777777"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14:paraId="4663F48D" w14:textId="77777777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14:paraId="5BC70B5D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E0BD98E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7A61692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29BCADCA" w14:textId="77777777"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14:paraId="465DCF82" w14:textId="77777777" w:rsidTr="00924CBC">
        <w:trPr>
          <w:cantSplit/>
          <w:trHeight w:val="260"/>
        </w:trPr>
        <w:tc>
          <w:tcPr>
            <w:tcW w:w="2296" w:type="dxa"/>
          </w:tcPr>
          <w:p w14:paraId="03A99AB8" w14:textId="5D41264D" w:rsidR="00D765F8" w:rsidRPr="00732132" w:rsidRDefault="009A7BA9" w:rsidP="002E0E43">
            <w:bookmarkStart w:id="1" w:name="RevisionSheet"/>
            <w:bookmarkEnd w:id="1"/>
            <w:r>
              <w:t xml:space="preserve">Dylan Santiago Herrera </w:t>
            </w:r>
          </w:p>
        </w:tc>
        <w:tc>
          <w:tcPr>
            <w:tcW w:w="1843" w:type="dxa"/>
          </w:tcPr>
          <w:p w14:paraId="1CA141FD" w14:textId="3523081E" w:rsidR="00D765F8" w:rsidRPr="00732132" w:rsidRDefault="00DB62B4" w:rsidP="002E0E43">
            <w:r>
              <w:t>0.1</w:t>
            </w:r>
          </w:p>
        </w:tc>
        <w:tc>
          <w:tcPr>
            <w:tcW w:w="2552" w:type="dxa"/>
          </w:tcPr>
          <w:p w14:paraId="716D42C6" w14:textId="77777777" w:rsidR="00D765F8" w:rsidRPr="00732132" w:rsidRDefault="00D765F8" w:rsidP="002E0E43"/>
        </w:tc>
        <w:tc>
          <w:tcPr>
            <w:tcW w:w="2123" w:type="dxa"/>
          </w:tcPr>
          <w:p w14:paraId="07A7AB28" w14:textId="634F04F7" w:rsidR="00D765F8" w:rsidRPr="00732132" w:rsidRDefault="009A7BA9" w:rsidP="002E0E43">
            <w:r>
              <w:t>14</w:t>
            </w:r>
            <w:r w:rsidR="00DB62B4">
              <w:t>/</w:t>
            </w:r>
            <w:r>
              <w:t>05</w:t>
            </w:r>
            <w:r w:rsidR="00DB62B4">
              <w:t>/20</w:t>
            </w:r>
            <w:r>
              <w:t>25</w:t>
            </w:r>
          </w:p>
        </w:tc>
      </w:tr>
      <w:tr w:rsidR="00D765F8" w:rsidRPr="00732132" w14:paraId="5112B1BA" w14:textId="77777777" w:rsidTr="00924CBC">
        <w:trPr>
          <w:cantSplit/>
          <w:trHeight w:val="242"/>
        </w:trPr>
        <w:tc>
          <w:tcPr>
            <w:tcW w:w="2296" w:type="dxa"/>
          </w:tcPr>
          <w:p w14:paraId="17EE8DFD" w14:textId="77777777" w:rsidR="00D765F8" w:rsidRPr="00732132" w:rsidRDefault="00D765F8" w:rsidP="002E0E43"/>
        </w:tc>
        <w:tc>
          <w:tcPr>
            <w:tcW w:w="1843" w:type="dxa"/>
          </w:tcPr>
          <w:p w14:paraId="35C9DBA2" w14:textId="77777777" w:rsidR="00D765F8" w:rsidRPr="00732132" w:rsidRDefault="00D765F8" w:rsidP="002E0E43"/>
        </w:tc>
        <w:tc>
          <w:tcPr>
            <w:tcW w:w="2552" w:type="dxa"/>
          </w:tcPr>
          <w:p w14:paraId="1BFB9C96" w14:textId="77777777" w:rsidR="00D765F8" w:rsidRPr="00732132" w:rsidRDefault="00D765F8" w:rsidP="002E0E43"/>
        </w:tc>
        <w:tc>
          <w:tcPr>
            <w:tcW w:w="2123" w:type="dxa"/>
          </w:tcPr>
          <w:p w14:paraId="1EB2EBF4" w14:textId="77777777" w:rsidR="00D765F8" w:rsidRPr="00732132" w:rsidRDefault="00D765F8" w:rsidP="002E0E43"/>
        </w:tc>
      </w:tr>
    </w:tbl>
    <w:p w14:paraId="3636E4C4" w14:textId="77777777" w:rsidR="00590722" w:rsidRDefault="00590722" w:rsidP="00B75897"/>
    <w:p w14:paraId="6E501C6F" w14:textId="77777777"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14:paraId="14054215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125FC35E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7ED69621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094A7DE8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09CCE1F6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14:paraId="25889DAA" w14:textId="77777777" w:rsidTr="00D765F8">
        <w:trPr>
          <w:cantSplit/>
        </w:trPr>
        <w:tc>
          <w:tcPr>
            <w:tcW w:w="2310" w:type="dxa"/>
          </w:tcPr>
          <w:p w14:paraId="28C4DD72" w14:textId="08AA6E8E" w:rsidR="00B75897" w:rsidRPr="00732132" w:rsidRDefault="009A7BA9" w:rsidP="00590722">
            <w:r>
              <w:t>Yised Dayana Castiblanco</w:t>
            </w:r>
          </w:p>
        </w:tc>
        <w:tc>
          <w:tcPr>
            <w:tcW w:w="1872" w:type="dxa"/>
          </w:tcPr>
          <w:p w14:paraId="237032A3" w14:textId="48531732" w:rsidR="00B75897" w:rsidRPr="00732132" w:rsidRDefault="00B75897" w:rsidP="002E0E43"/>
        </w:tc>
        <w:tc>
          <w:tcPr>
            <w:tcW w:w="2520" w:type="dxa"/>
          </w:tcPr>
          <w:p w14:paraId="225350FD" w14:textId="77777777" w:rsidR="00B75897" w:rsidRPr="00732132" w:rsidRDefault="00B75897" w:rsidP="002E0E43"/>
        </w:tc>
        <w:tc>
          <w:tcPr>
            <w:tcW w:w="2129" w:type="dxa"/>
          </w:tcPr>
          <w:p w14:paraId="7156AF1B" w14:textId="4259D67D" w:rsidR="00B75897" w:rsidRPr="009A7BA9" w:rsidRDefault="009A7BA9" w:rsidP="002E0E43">
            <w:pPr>
              <w:rPr>
                <w:u w:val="single"/>
              </w:rPr>
            </w:pPr>
            <w:r>
              <w:t>14/05/2025</w:t>
            </w:r>
          </w:p>
        </w:tc>
      </w:tr>
      <w:tr w:rsidR="00B75897" w:rsidRPr="00732132" w14:paraId="381781D6" w14:textId="77777777" w:rsidTr="00D765F8">
        <w:trPr>
          <w:cantSplit/>
        </w:trPr>
        <w:tc>
          <w:tcPr>
            <w:tcW w:w="2310" w:type="dxa"/>
          </w:tcPr>
          <w:p w14:paraId="05154A2B" w14:textId="77777777" w:rsidR="00B75897" w:rsidRPr="00732132" w:rsidRDefault="00B75897" w:rsidP="002E0E43"/>
        </w:tc>
        <w:tc>
          <w:tcPr>
            <w:tcW w:w="1872" w:type="dxa"/>
          </w:tcPr>
          <w:p w14:paraId="1CCB0B12" w14:textId="77777777" w:rsidR="00B75897" w:rsidRPr="00732132" w:rsidRDefault="00B75897" w:rsidP="002E0E43"/>
        </w:tc>
        <w:tc>
          <w:tcPr>
            <w:tcW w:w="2520" w:type="dxa"/>
          </w:tcPr>
          <w:p w14:paraId="347474E7" w14:textId="77777777" w:rsidR="00B75897" w:rsidRPr="00732132" w:rsidRDefault="00B75897" w:rsidP="002E0E43"/>
        </w:tc>
        <w:tc>
          <w:tcPr>
            <w:tcW w:w="2129" w:type="dxa"/>
          </w:tcPr>
          <w:p w14:paraId="72B580B5" w14:textId="77777777" w:rsidR="00B75897" w:rsidRPr="00732132" w:rsidRDefault="00B75897" w:rsidP="002E0E43"/>
        </w:tc>
      </w:tr>
    </w:tbl>
    <w:p w14:paraId="383A2555" w14:textId="77777777" w:rsidR="00B75897" w:rsidRPr="00732132" w:rsidRDefault="00B75897" w:rsidP="00B75897"/>
    <w:p w14:paraId="29B6FEA7" w14:textId="77777777" w:rsidR="00B75897" w:rsidRPr="00732132" w:rsidRDefault="00B75897" w:rsidP="00B75897">
      <w:r w:rsidRPr="00732132">
        <w:t>Propiedades del documento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14:paraId="125E39AA" w14:textId="77777777" w:rsidTr="00F75C3C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6C541F29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23C6792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14:paraId="5907E06A" w14:textId="77777777" w:rsidTr="00555FB8">
        <w:trPr>
          <w:cantSplit/>
        </w:trPr>
        <w:tc>
          <w:tcPr>
            <w:tcW w:w="2296" w:type="dxa"/>
          </w:tcPr>
          <w:p w14:paraId="43D6D858" w14:textId="77777777"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14:paraId="24367A8B" w14:textId="77777777"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fldSimple w:instr=" DOCPROPERTY  Title  \* MERGEFORMAT ">
              <w:r w:rsidR="00FB4E5E">
                <w:t>Plan de Migración y Carga Inicial de Datos</w:t>
              </w:r>
            </w:fldSimple>
          </w:p>
        </w:tc>
      </w:tr>
      <w:tr w:rsidR="00B75897" w:rsidRPr="00732132" w14:paraId="257CF6E7" w14:textId="77777777" w:rsidTr="00555FB8">
        <w:trPr>
          <w:cantSplit/>
        </w:trPr>
        <w:tc>
          <w:tcPr>
            <w:tcW w:w="2296" w:type="dxa"/>
          </w:tcPr>
          <w:p w14:paraId="1E392C02" w14:textId="77777777"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14:paraId="125A18FA" w14:textId="0D3F3F81" w:rsidR="00B75897" w:rsidRPr="00732132" w:rsidRDefault="009A7BA9" w:rsidP="00DB62B4">
            <w:pPr>
              <w:tabs>
                <w:tab w:val="left" w:pos="1455"/>
              </w:tabs>
            </w:pPr>
            <w:r>
              <w:t>Edufast</w:t>
            </w:r>
          </w:p>
        </w:tc>
      </w:tr>
      <w:tr w:rsidR="00483303" w:rsidRPr="00732132" w14:paraId="42072ED8" w14:textId="77777777" w:rsidTr="00555FB8">
        <w:trPr>
          <w:cantSplit/>
        </w:trPr>
        <w:tc>
          <w:tcPr>
            <w:tcW w:w="2296" w:type="dxa"/>
          </w:tcPr>
          <w:p w14:paraId="4618CBB7" w14:textId="77777777"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14:paraId="404C167A" w14:textId="5296E007" w:rsidR="00483303" w:rsidRPr="00732132" w:rsidRDefault="009A7BA9" w:rsidP="002E0E43">
            <w:r>
              <w:t>Dylan Santiago Herrera Espinosa</w:t>
            </w:r>
            <w:r w:rsidR="004272DB">
              <w:fldChar w:fldCharType="begin"/>
            </w:r>
            <w:r w:rsidR="004272DB">
              <w:instrText xml:space="preserve"> DOCPROPERTY  Author  \* MERGEFORMAT </w:instrText>
            </w:r>
            <w:r w:rsidR="004272DB">
              <w:fldChar w:fldCharType="end"/>
            </w:r>
          </w:p>
        </w:tc>
      </w:tr>
      <w:tr w:rsidR="007B21E3" w:rsidRPr="00732132" w14:paraId="25A94C25" w14:textId="77777777" w:rsidTr="00555FB8">
        <w:trPr>
          <w:cantSplit/>
        </w:trPr>
        <w:tc>
          <w:tcPr>
            <w:tcW w:w="2296" w:type="dxa"/>
          </w:tcPr>
          <w:p w14:paraId="289CFD38" w14:textId="77777777"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14:paraId="29AB24A3" w14:textId="5C4985F6" w:rsidR="007B21E3" w:rsidRDefault="00DB62B4" w:rsidP="002E0E43">
            <w:r>
              <w:t>Plan de migración.docx</w:t>
            </w:r>
          </w:p>
        </w:tc>
      </w:tr>
      <w:tr w:rsidR="00B75897" w:rsidRPr="00732132" w14:paraId="05D69AAD" w14:textId="77777777" w:rsidTr="00555FB8">
        <w:trPr>
          <w:cantSplit/>
        </w:trPr>
        <w:tc>
          <w:tcPr>
            <w:tcW w:w="2296" w:type="dxa"/>
          </w:tcPr>
          <w:p w14:paraId="6ADAF37E" w14:textId="77777777"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14:paraId="6CBC109F" w14:textId="694C1831" w:rsidR="00B75897" w:rsidRPr="00732132" w:rsidRDefault="00BA3CEA" w:rsidP="002E0E43">
            <w:fldSimple w:instr=" DOCPROPERTY  CreateTime  \* MERGEFORMAT ">
              <w:r w:rsidR="009A7BA9">
                <w:t>14/05/2025</w:t>
              </w:r>
              <w:r w:rsidR="00DB62B4">
                <w:t xml:space="preserve"> 09:17</w:t>
              </w:r>
              <w:r w:rsidR="00FB4E5E">
                <w:t xml:space="preserve"> P.M.</w:t>
              </w:r>
            </w:fldSimple>
          </w:p>
        </w:tc>
      </w:tr>
      <w:tr w:rsidR="00B75897" w:rsidRPr="00732132" w14:paraId="315BF82C" w14:textId="77777777" w:rsidTr="00555FB8">
        <w:trPr>
          <w:cantSplit/>
        </w:trPr>
        <w:tc>
          <w:tcPr>
            <w:tcW w:w="2296" w:type="dxa"/>
          </w:tcPr>
          <w:p w14:paraId="14F89C84" w14:textId="1EAA180B" w:rsidR="00B75897" w:rsidRPr="00732132" w:rsidRDefault="00AE5B1B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14:paraId="20993A3D" w14:textId="158DF671" w:rsidR="00B75897" w:rsidRPr="00732132" w:rsidRDefault="00BA3CEA" w:rsidP="00DB62B4">
            <w:fldSimple w:instr=" DOCPROPERTY  LastSavedTime  \* MERGEFORMAT ">
              <w:r w:rsidR="009A7BA9">
                <w:t>14/05/2025</w:t>
              </w:r>
              <w:r w:rsidR="00DB62B4">
                <w:t xml:space="preserve"> 10:00 P</w:t>
              </w:r>
              <w:r w:rsidR="00FB4E5E">
                <w:t>.M.</w:t>
              </w:r>
            </w:fldSimple>
          </w:p>
        </w:tc>
      </w:tr>
    </w:tbl>
    <w:p w14:paraId="304C8ACC" w14:textId="77777777" w:rsidR="00B75897" w:rsidRPr="00A0244D" w:rsidRDefault="00B75897" w:rsidP="00B75897"/>
    <w:p w14:paraId="037593A6" w14:textId="77777777" w:rsidR="00B75897" w:rsidRPr="00A0244D" w:rsidRDefault="00B75897" w:rsidP="00B75897"/>
    <w:p w14:paraId="50ADEB1F" w14:textId="77777777" w:rsidR="00B75897" w:rsidRPr="00A0244D" w:rsidRDefault="00B75897" w:rsidP="00B75897"/>
    <w:p w14:paraId="3B21D75C" w14:textId="77777777" w:rsidR="00544A23" w:rsidRPr="00A0244D" w:rsidRDefault="00544A23">
      <w:pPr>
        <w:jc w:val="center"/>
      </w:pPr>
    </w:p>
    <w:p w14:paraId="1C4FA8C2" w14:textId="77777777" w:rsidR="00C7151E" w:rsidRPr="00A0244D" w:rsidRDefault="00B75897" w:rsidP="002D3A12">
      <w:pPr>
        <w:jc w:val="center"/>
        <w:rPr>
          <w:b/>
          <w:sz w:val="24"/>
          <w:lang w:val="en-US"/>
        </w:rPr>
      </w:pPr>
      <w:r w:rsidRPr="00A0244D">
        <w:rPr>
          <w:b/>
          <w:sz w:val="24"/>
        </w:rPr>
        <w:br w:type="page"/>
      </w:r>
      <w:r w:rsidR="00C7151E" w:rsidRPr="00A0244D">
        <w:rPr>
          <w:b/>
          <w:sz w:val="24"/>
          <w:lang w:val="en-US"/>
        </w:rPr>
        <w:lastRenderedPageBreak/>
        <w:t>INDICE</w:t>
      </w:r>
    </w:p>
    <w:p w14:paraId="3709E721" w14:textId="77777777" w:rsidR="00C7151E" w:rsidRPr="00A0244D" w:rsidRDefault="00C7151E">
      <w:pPr>
        <w:rPr>
          <w:lang w:val="en-US"/>
        </w:rPr>
      </w:pPr>
    </w:p>
    <w:p w14:paraId="11F4AFDD" w14:textId="77777777" w:rsidR="00C7151E" w:rsidRPr="00A0244D" w:rsidRDefault="00C7151E">
      <w:pPr>
        <w:rPr>
          <w:lang w:val="en-US"/>
        </w:rPr>
      </w:pPr>
    </w:p>
    <w:p w14:paraId="730B60B6" w14:textId="77777777" w:rsidR="006F6C73" w:rsidRDefault="00C7151E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fldChar w:fldCharType="begin"/>
      </w:r>
      <w:r w:rsidRPr="00A0244D">
        <w:instrText xml:space="preserve"> TOC \o "1-9" \t "Encabezado 3;3;Encabezado 2;2;Encabezado 1;1;Encabezado 1;1;Encabezado 2;2;Encabezado 3;3;Enc</w:instrText>
      </w:r>
      <w:r>
        <w:instrText xml:space="preserve">abezado 4;4;Encabezado 5;5;Encabezado 6;6;Encabezado 7;7;Encabezado 8;8;Encabezado 9;9" </w:instrText>
      </w:r>
      <w:r>
        <w:fldChar w:fldCharType="separate"/>
      </w:r>
      <w:r w:rsidR="006F6C73">
        <w:rPr>
          <w:noProof/>
        </w:rPr>
        <w:t>1</w:t>
      </w:r>
      <w:r w:rsidR="006F6C73"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 w:rsidR="006F6C73">
        <w:rPr>
          <w:noProof/>
        </w:rPr>
        <w:t>Objeto del documento</w:t>
      </w:r>
      <w:r w:rsidR="006F6C73">
        <w:rPr>
          <w:noProof/>
        </w:rPr>
        <w:tab/>
      </w:r>
      <w:r w:rsidR="006F6C73">
        <w:rPr>
          <w:noProof/>
        </w:rPr>
        <w:fldChar w:fldCharType="begin"/>
      </w:r>
      <w:r w:rsidR="006F6C73">
        <w:rPr>
          <w:noProof/>
        </w:rPr>
        <w:instrText xml:space="preserve"> PAGEREF _Toc219720104 \h </w:instrText>
      </w:r>
      <w:r w:rsidR="006F6C73">
        <w:rPr>
          <w:noProof/>
        </w:rPr>
      </w:r>
      <w:r w:rsidR="006F6C73">
        <w:rPr>
          <w:noProof/>
        </w:rPr>
        <w:fldChar w:fldCharType="separate"/>
      </w:r>
      <w:r w:rsidR="00FB4E5E">
        <w:rPr>
          <w:noProof/>
        </w:rPr>
        <w:t>4</w:t>
      </w:r>
      <w:r w:rsidR="006F6C73">
        <w:rPr>
          <w:noProof/>
        </w:rPr>
        <w:fldChar w:fldCharType="end"/>
      </w:r>
    </w:p>
    <w:p w14:paraId="168A2580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2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Alcance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CCD4AE2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3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ABEA075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4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migración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_Toc219720107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E1E98F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_Toc219720108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6DF54A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_Toc219720109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0BFA6E4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migración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_Toc219720110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03726E65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4.4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Plan de vuelta atrás (Roll-back)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_Toc219720111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801CC04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5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Carga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_Toc219720112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7FC9F8D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_Toc219720113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1181C5DB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_Toc219720114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3A903009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carga inicial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8F9C11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6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630700" w14:textId="77777777" w:rsidR="00546E0F" w:rsidRDefault="00C7151E">
      <w:pPr>
        <w:pStyle w:val="TDC2"/>
        <w:tabs>
          <w:tab w:val="right" w:leader="dot" w:pos="8503"/>
        </w:tabs>
      </w:pPr>
      <w:r>
        <w:fldChar w:fldCharType="end"/>
      </w:r>
    </w:p>
    <w:p w14:paraId="1A106823" w14:textId="2DC9DDCC" w:rsidR="00590722" w:rsidRDefault="00546E0F" w:rsidP="00590722">
      <w:pPr>
        <w:jc w:val="center"/>
      </w:pPr>
      <w:r>
        <w:br w:type="page"/>
      </w:r>
      <w:r w:rsidR="00590722">
        <w:lastRenderedPageBreak/>
        <w:t xml:space="preserve"> </w:t>
      </w:r>
    </w:p>
    <w:p w14:paraId="421CB2E9" w14:textId="5B565847" w:rsidR="006E27D7" w:rsidRDefault="006E27D7" w:rsidP="00546E0F"/>
    <w:p w14:paraId="62085D06" w14:textId="77777777" w:rsidR="00F346F0" w:rsidRDefault="00F346F0" w:rsidP="00546E0F"/>
    <w:p w14:paraId="366744C7" w14:textId="77777777" w:rsidR="00C7151E" w:rsidRDefault="00DE0760" w:rsidP="000915E6">
      <w:pPr>
        <w:pStyle w:val="Ttulo1"/>
      </w:pPr>
      <w:bookmarkStart w:id="2" w:name="_Toc219720104"/>
      <w:r>
        <w:lastRenderedPageBreak/>
        <w:t>Objeto del documento</w:t>
      </w:r>
      <w:bookmarkEnd w:id="2"/>
    </w:p>
    <w:p w14:paraId="32C660F5" w14:textId="77777777" w:rsidR="00D60072" w:rsidRDefault="00D60072" w:rsidP="0039082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414"/>
        <w:gridCol w:w="6485"/>
      </w:tblGrid>
      <w:tr w:rsidR="004B559C" w14:paraId="066396C6" w14:textId="77777777" w:rsidTr="0010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5B528" w14:textId="77777777" w:rsidR="004B559C" w:rsidRDefault="004B559C">
            <w:pPr>
              <w:suppressAutoHyphens w:val="0"/>
              <w:autoSpaceDE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MX" w:eastAsia="es-MX"/>
              </w:rPr>
            </w:pPr>
            <w:r>
              <w:t>Componente</w:t>
            </w:r>
          </w:p>
        </w:tc>
        <w:tc>
          <w:tcPr>
            <w:tcW w:w="0" w:type="auto"/>
            <w:hideMark/>
          </w:tcPr>
          <w:p w14:paraId="7DF3A08F" w14:textId="77777777" w:rsidR="004B559C" w:rsidRDefault="004B5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Descripción</w:t>
            </w:r>
          </w:p>
        </w:tc>
      </w:tr>
      <w:tr w:rsidR="004B559C" w14:paraId="13275577" w14:textId="77777777" w:rsidTr="0010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BD11E" w14:textId="77777777" w:rsidR="004B559C" w:rsidRDefault="004B559C">
            <w:pPr>
              <w:jc w:val="left"/>
            </w:pPr>
            <w:r>
              <w:rPr>
                <w:rStyle w:val="Textoennegrita"/>
              </w:rPr>
              <w:t>Origen</w:t>
            </w:r>
          </w:p>
        </w:tc>
        <w:tc>
          <w:tcPr>
            <w:tcW w:w="0" w:type="auto"/>
            <w:hideMark/>
          </w:tcPr>
          <w:p w14:paraId="35B245AA" w14:textId="54C35EFF" w:rsidR="004B559C" w:rsidRDefault="004B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Base de datos actual Mysql.</w:t>
            </w:r>
            <w:r>
              <w:br/>
              <w:t>- Tablas, datos, índices, usuarios.</w:t>
            </w:r>
          </w:p>
        </w:tc>
      </w:tr>
      <w:tr w:rsidR="004B559C" w14:paraId="786D71A0" w14:textId="77777777" w:rsidTr="0010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66D60" w14:textId="77777777" w:rsidR="004B559C" w:rsidRDefault="004B559C">
            <w:r>
              <w:rPr>
                <w:rStyle w:val="Textoennegrita"/>
              </w:rPr>
              <w:t>Destino</w:t>
            </w:r>
          </w:p>
        </w:tc>
        <w:tc>
          <w:tcPr>
            <w:tcW w:w="0" w:type="auto"/>
            <w:hideMark/>
          </w:tcPr>
          <w:p w14:paraId="7C9EF016" w14:textId="77777777" w:rsidR="004B559C" w:rsidRDefault="004B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Servidor nuevo o entorno en la nube con el mismo o diferente SGBD.</w:t>
            </w:r>
            <w:r>
              <w:br/>
              <w:t>- Esquema vacío o parcialmente configurado.</w:t>
            </w:r>
          </w:p>
        </w:tc>
      </w:tr>
      <w:tr w:rsidR="004B559C" w14:paraId="7A153FA3" w14:textId="77777777" w:rsidTr="0010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D0E39" w14:textId="77777777" w:rsidR="004B559C" w:rsidRDefault="004B559C">
            <w:r>
              <w:rPr>
                <w:rStyle w:val="Textoennegrita"/>
              </w:rPr>
              <w:t>Herramientas</w:t>
            </w:r>
          </w:p>
        </w:tc>
        <w:tc>
          <w:tcPr>
            <w:tcW w:w="0" w:type="auto"/>
            <w:hideMark/>
          </w:tcPr>
          <w:p w14:paraId="2C3DE42F" w14:textId="65F7E47F" w:rsidR="00757EDE" w:rsidRDefault="004B559C" w:rsidP="0075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rPr>
                <w:rStyle w:val="CdigoHTML"/>
              </w:rPr>
              <w:t>mysqldump</w:t>
            </w:r>
            <w:r w:rsidR="00757EDE">
              <w:rPr>
                <w:rStyle w:val="CdigoHTML"/>
              </w:rPr>
              <w:t xml:space="preserve"> para crear el respaldo.</w:t>
            </w:r>
          </w:p>
          <w:p w14:paraId="1F07675E" w14:textId="7E8AC1E8" w:rsidR="004B559C" w:rsidRDefault="004B559C" w:rsidP="0075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Scripts de validación y pruebas SQL.</w:t>
            </w:r>
          </w:p>
        </w:tc>
      </w:tr>
      <w:tr w:rsidR="004B559C" w14:paraId="0E693068" w14:textId="77777777" w:rsidTr="0010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73CCA" w14:textId="77777777" w:rsidR="004B559C" w:rsidRDefault="004B559C">
            <w:r>
              <w:rPr>
                <w:rStyle w:val="Textoennegrita"/>
              </w:rPr>
              <w:t>Responsables</w:t>
            </w:r>
          </w:p>
        </w:tc>
        <w:tc>
          <w:tcPr>
            <w:tcW w:w="0" w:type="auto"/>
            <w:hideMark/>
          </w:tcPr>
          <w:p w14:paraId="0E23CC81" w14:textId="77777777" w:rsidR="004B559C" w:rsidRDefault="004B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Administrador de base de datos (DBA).</w:t>
            </w:r>
            <w:r>
              <w:br/>
              <w:t>- Equipo técnico de infraestructura.</w:t>
            </w:r>
          </w:p>
        </w:tc>
      </w:tr>
    </w:tbl>
    <w:p w14:paraId="7472BA74" w14:textId="094AAC20" w:rsidR="004B559C" w:rsidRDefault="004B559C" w:rsidP="004B559C">
      <w:pPr>
        <w:pStyle w:val="Ttulo4"/>
      </w:pPr>
      <w:r>
        <w:rPr>
          <w:rStyle w:val="Textoennegrita"/>
          <w:b w:val="0"/>
          <w:bCs w:val="0"/>
        </w:rPr>
        <w:t xml:space="preserve"> Flujo de la Migración</w:t>
      </w:r>
    </w:p>
    <w:p w14:paraId="7067E894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Respaldo completo</w:t>
      </w:r>
      <w:r>
        <w:t xml:space="preserve"> de la base de datos en el entorno origen.</w:t>
      </w:r>
    </w:p>
    <w:p w14:paraId="5D525A18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Transferencia segura</w:t>
      </w:r>
      <w:r>
        <w:t xml:space="preserve"> del archivo de respaldo al entorno destino.</w:t>
      </w:r>
    </w:p>
    <w:p w14:paraId="3B572CF3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Recreación del esquema</w:t>
      </w:r>
      <w:r>
        <w:t xml:space="preserve"> de la base de datos destino (tablas, relaciones, usuarios).</w:t>
      </w:r>
    </w:p>
    <w:p w14:paraId="1A644524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Carga del respaldo</w:t>
      </w:r>
      <w:r>
        <w:t xml:space="preserve"> en la base de datos destino.</w:t>
      </w:r>
    </w:p>
    <w:p w14:paraId="13BD27E9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Validación de integridad</w:t>
      </w:r>
      <w:r>
        <w:t>, conteo de registros y pruebas funcionales.</w:t>
      </w:r>
    </w:p>
    <w:p w14:paraId="5AB0C11A" w14:textId="77777777" w:rsidR="004B559C" w:rsidRDefault="004B559C" w:rsidP="00E221D3">
      <w:pPr>
        <w:pStyle w:val="NormalWeb"/>
        <w:numPr>
          <w:ilvl w:val="0"/>
          <w:numId w:val="12"/>
        </w:numPr>
      </w:pPr>
      <w:r>
        <w:rPr>
          <w:rStyle w:val="Textoennegrita"/>
        </w:rPr>
        <w:t>Habilitación del nuevo entorno</w:t>
      </w:r>
      <w:r>
        <w:t xml:space="preserve"> para las aplicaciones usuarias.</w:t>
      </w:r>
    </w:p>
    <w:p w14:paraId="49ECE9C5" w14:textId="72822722" w:rsidR="004B559C" w:rsidRDefault="004B559C" w:rsidP="004B559C"/>
    <w:p w14:paraId="20D116EA" w14:textId="29135FF7" w:rsidR="004B559C" w:rsidRDefault="004B559C" w:rsidP="004B559C">
      <w:pPr>
        <w:pStyle w:val="Ttulo3"/>
      </w:pPr>
      <w:r>
        <w:rPr>
          <w:rStyle w:val="Textoennegrita"/>
          <w:b w:val="0"/>
          <w:bCs w:val="0"/>
        </w:rPr>
        <w:t xml:space="preserve"> Plan de Carga Inicial de Datos</w:t>
      </w:r>
    </w:p>
    <w:p w14:paraId="1068DB83" w14:textId="1BBB1DC1" w:rsidR="004B559C" w:rsidRDefault="004B559C" w:rsidP="004B559C">
      <w:pPr>
        <w:pStyle w:val="Ttulo4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 Componentes del Proceso de Carga</w:t>
      </w:r>
    </w:p>
    <w:p w14:paraId="74713267" w14:textId="77777777" w:rsidR="00CE1FDC" w:rsidRPr="00CE1FDC" w:rsidRDefault="00CE1FDC" w:rsidP="00CE1FDC">
      <w:pPr>
        <w:rPr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4"/>
        <w:gridCol w:w="5765"/>
      </w:tblGrid>
      <w:tr w:rsidR="004B559C" w14:paraId="69EE8BBE" w14:textId="77777777" w:rsidTr="00CE1FDC">
        <w:trPr>
          <w:trHeight w:val="596"/>
        </w:trPr>
        <w:tc>
          <w:tcPr>
            <w:tcW w:w="0" w:type="auto"/>
            <w:hideMark/>
          </w:tcPr>
          <w:p w14:paraId="21B9F587" w14:textId="77777777" w:rsidR="004B559C" w:rsidRDefault="004B5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760CF3B6" w14:textId="77777777" w:rsidR="004B559C" w:rsidRDefault="004B5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4B559C" w14:paraId="301E4DE0" w14:textId="77777777" w:rsidTr="00CE1FDC">
        <w:tc>
          <w:tcPr>
            <w:tcW w:w="0" w:type="auto"/>
            <w:hideMark/>
          </w:tcPr>
          <w:p w14:paraId="7F73F753" w14:textId="77777777" w:rsidR="004B559C" w:rsidRDefault="004B559C">
            <w:pPr>
              <w:jc w:val="left"/>
            </w:pPr>
            <w:r>
              <w:rPr>
                <w:rStyle w:val="Textoennegrita"/>
              </w:rPr>
              <w:t>Origen</w:t>
            </w:r>
          </w:p>
        </w:tc>
        <w:tc>
          <w:tcPr>
            <w:tcW w:w="0" w:type="auto"/>
            <w:hideMark/>
          </w:tcPr>
          <w:p w14:paraId="1EE41C4C" w14:textId="77777777" w:rsidR="004B559C" w:rsidRDefault="004B559C">
            <w:r>
              <w:t>- Archivos CSV, Excel, JSON, XML o base de datos temporal.</w:t>
            </w:r>
            <w:r>
              <w:br/>
              <w:t>- Datos estructurados para importar.</w:t>
            </w:r>
          </w:p>
        </w:tc>
      </w:tr>
      <w:tr w:rsidR="004B559C" w14:paraId="193CD83B" w14:textId="77777777" w:rsidTr="00CE1FDC">
        <w:tc>
          <w:tcPr>
            <w:tcW w:w="0" w:type="auto"/>
            <w:hideMark/>
          </w:tcPr>
          <w:p w14:paraId="159E620B" w14:textId="77777777" w:rsidR="004B559C" w:rsidRDefault="004B559C">
            <w:r>
              <w:rPr>
                <w:rStyle w:val="Textoennegrita"/>
              </w:rPr>
              <w:t>Destino</w:t>
            </w:r>
          </w:p>
        </w:tc>
        <w:tc>
          <w:tcPr>
            <w:tcW w:w="0" w:type="auto"/>
            <w:hideMark/>
          </w:tcPr>
          <w:p w14:paraId="78240766" w14:textId="77777777" w:rsidR="004B559C" w:rsidRDefault="004B559C">
            <w:r>
              <w:t>- Tablas vacías en el sistema destino (SGBD).</w:t>
            </w:r>
            <w:r>
              <w:br/>
              <w:t>- Reglas de validación activas.</w:t>
            </w:r>
          </w:p>
        </w:tc>
      </w:tr>
      <w:tr w:rsidR="004B559C" w14:paraId="13638BA4" w14:textId="77777777" w:rsidTr="00CE1FDC">
        <w:tc>
          <w:tcPr>
            <w:tcW w:w="0" w:type="auto"/>
            <w:hideMark/>
          </w:tcPr>
          <w:p w14:paraId="4E4012CB" w14:textId="77777777" w:rsidR="004B559C" w:rsidRDefault="004B559C">
            <w:r>
              <w:rPr>
                <w:rStyle w:val="Textoennegrita"/>
              </w:rPr>
              <w:t>Herramientas</w:t>
            </w:r>
          </w:p>
        </w:tc>
        <w:tc>
          <w:tcPr>
            <w:tcW w:w="0" w:type="auto"/>
            <w:hideMark/>
          </w:tcPr>
          <w:p w14:paraId="0B1DDAE7" w14:textId="77777777" w:rsidR="004B559C" w:rsidRDefault="004B559C">
            <w:r>
              <w:t>- Comandos SQL (</w:t>
            </w:r>
            <w:r>
              <w:rPr>
                <w:rStyle w:val="CdigoHTML"/>
                <w:rFonts w:eastAsia="Calibri"/>
              </w:rPr>
              <w:t>LOAD DATA</w:t>
            </w:r>
            <w:r>
              <w:t xml:space="preserve">, </w:t>
            </w:r>
            <w:r>
              <w:rPr>
                <w:rStyle w:val="CdigoHTML"/>
                <w:rFonts w:eastAsia="Calibri"/>
              </w:rPr>
              <w:t>COPY</w:t>
            </w:r>
            <w:r>
              <w:t xml:space="preserve">, </w:t>
            </w:r>
            <w:r>
              <w:rPr>
                <w:rStyle w:val="CdigoHTML"/>
                <w:rFonts w:eastAsia="Calibri"/>
              </w:rPr>
              <w:t>INSERT</w:t>
            </w:r>
            <w:r>
              <w:t>).</w:t>
            </w:r>
            <w:r>
              <w:br/>
              <w:t>- Herramientas ETL (ej. Talend, Pentaho).</w:t>
            </w:r>
            <w:r>
              <w:br/>
              <w:t>- Scripts en Python/Java.</w:t>
            </w:r>
          </w:p>
        </w:tc>
      </w:tr>
    </w:tbl>
    <w:p w14:paraId="4A82976B" w14:textId="77777777" w:rsidR="00CE1FDC" w:rsidRDefault="00CE1FDC" w:rsidP="00CE1FDC">
      <w:pPr>
        <w:pStyle w:val="Ttulo4"/>
        <w:numPr>
          <w:ilvl w:val="0"/>
          <w:numId w:val="0"/>
        </w:numPr>
        <w:ind w:left="864"/>
        <w:rPr>
          <w:rStyle w:val="Textoennegrita"/>
          <w:b w:val="0"/>
          <w:bCs w:val="0"/>
        </w:rPr>
      </w:pPr>
    </w:p>
    <w:p w14:paraId="6CF0BD23" w14:textId="7E20C716" w:rsidR="004B559C" w:rsidRDefault="004B559C" w:rsidP="00CE1FDC">
      <w:pPr>
        <w:pStyle w:val="Ttulo4"/>
        <w:numPr>
          <w:ilvl w:val="0"/>
          <w:numId w:val="0"/>
        </w:numPr>
        <w:ind w:left="864"/>
      </w:pPr>
      <w:r>
        <w:rPr>
          <w:rStyle w:val="Textoennegrita"/>
          <w:b w:val="0"/>
          <w:bCs w:val="0"/>
        </w:rPr>
        <w:t>Flujo de la Carga Inicial</w:t>
      </w:r>
    </w:p>
    <w:p w14:paraId="6A94C825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Recepción y revisión</w:t>
      </w:r>
      <w:r>
        <w:t xml:space="preserve"> de archivos de datos.</w:t>
      </w:r>
    </w:p>
    <w:p w14:paraId="68CF2AF3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Limpieza y transformación</w:t>
      </w:r>
      <w:r>
        <w:t xml:space="preserve"> de los datos (si es necesario).</w:t>
      </w:r>
    </w:p>
    <w:p w14:paraId="6EAFA19D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Carga controlada</w:t>
      </w:r>
      <w:r>
        <w:t xml:space="preserve"> a las tablas destino usando herramientas ETL o scripts SQL.</w:t>
      </w:r>
    </w:p>
    <w:p w14:paraId="62D7EF1B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Validación cruzada</w:t>
      </w:r>
      <w:r>
        <w:t xml:space="preserve"> con datos de origen.</w:t>
      </w:r>
    </w:p>
    <w:p w14:paraId="10FCCE61" w14:textId="77777777" w:rsidR="004B559C" w:rsidRDefault="004B559C" w:rsidP="00E221D3">
      <w:pPr>
        <w:pStyle w:val="NormalWeb"/>
        <w:numPr>
          <w:ilvl w:val="0"/>
          <w:numId w:val="13"/>
        </w:numPr>
      </w:pPr>
      <w:r>
        <w:rPr>
          <w:rStyle w:val="Textoennegrita"/>
        </w:rPr>
        <w:t>Generación de reportes</w:t>
      </w:r>
      <w:r>
        <w:t xml:space="preserve"> de registros cargados, omitidos o con error.</w:t>
      </w:r>
    </w:p>
    <w:p w14:paraId="48F3AE5E" w14:textId="77777777" w:rsidR="00DD5A25" w:rsidRPr="004B559C" w:rsidRDefault="00DD5A25" w:rsidP="008B671F">
      <w:pPr>
        <w:rPr>
          <w:u w:val="single"/>
        </w:rPr>
      </w:pPr>
    </w:p>
    <w:p w14:paraId="47751E7F" w14:textId="77777777"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14:paraId="731FB983" w14:textId="77777777" w:rsidR="00DE0760" w:rsidRDefault="00DE0760" w:rsidP="00DE0760">
      <w:pPr>
        <w:pStyle w:val="Ttulo1"/>
      </w:pPr>
      <w:bookmarkStart w:id="3" w:name="_Toc219720105"/>
      <w:r>
        <w:lastRenderedPageBreak/>
        <w:t>Alcance del documento</w:t>
      </w:r>
      <w:bookmarkEnd w:id="3"/>
    </w:p>
    <w:p w14:paraId="231CCC74" w14:textId="77777777" w:rsidR="007E3808" w:rsidRPr="00590722" w:rsidRDefault="007E3808" w:rsidP="007E3808">
      <w:pPr>
        <w:rPr>
          <w:rFonts w:cs="Times New Roman"/>
          <w:szCs w:val="20"/>
          <w:lang w:val="es-ES" w:eastAsia="en-US"/>
        </w:rPr>
      </w:pPr>
    </w:p>
    <w:p w14:paraId="465A402F" w14:textId="77777777" w:rsidR="009A7BA9" w:rsidRDefault="009A7BA9" w:rsidP="009A7BA9">
      <w:pPr>
        <w:pStyle w:val="Ttulo3"/>
        <w:rPr>
          <w:rFonts w:ascii="Times New Roman" w:hAnsi="Times New Roman" w:cs="Times New Roman"/>
          <w:sz w:val="27"/>
          <w:szCs w:val="27"/>
          <w:lang w:val="es-MX" w:eastAsia="es-MX"/>
        </w:rPr>
      </w:pPr>
      <w:bookmarkStart w:id="4" w:name="_Toc219720106"/>
      <w:r>
        <w:rPr>
          <w:rStyle w:val="Textoennegrita"/>
          <w:b w:val="0"/>
          <w:bCs w:val="0"/>
        </w:rPr>
        <w:t>Guía Técnica para la Ejecución del Plan de Migración de Base de Datos</w:t>
      </w:r>
    </w:p>
    <w:p w14:paraId="18946AF9" w14:textId="77777777" w:rsidR="009A7BA9" w:rsidRDefault="009A7BA9" w:rsidP="009A7BA9">
      <w:pPr>
        <w:pStyle w:val="Ttulo4"/>
        <w:numPr>
          <w:ilvl w:val="0"/>
          <w:numId w:val="0"/>
        </w:numPr>
        <w:rPr>
          <w:rStyle w:val="Textoennegrita"/>
          <w:b w:val="0"/>
          <w:bCs w:val="0"/>
        </w:rPr>
      </w:pPr>
    </w:p>
    <w:p w14:paraId="01304FC6" w14:textId="1FD3BA07" w:rsidR="009A7BA9" w:rsidRDefault="009A7BA9" w:rsidP="009A7BA9">
      <w:pPr>
        <w:pStyle w:val="Ttulo4"/>
        <w:numPr>
          <w:ilvl w:val="0"/>
          <w:numId w:val="0"/>
        </w:numPr>
      </w:pPr>
      <w:r>
        <w:rPr>
          <w:rStyle w:val="Textoennegrita"/>
          <w:b w:val="0"/>
          <w:bCs w:val="0"/>
        </w:rPr>
        <w:t>1. Perfil del Colaborador Técnico</w:t>
      </w:r>
    </w:p>
    <w:p w14:paraId="35710BD0" w14:textId="77777777" w:rsidR="009A7BA9" w:rsidRDefault="009A7BA9" w:rsidP="009A7BA9">
      <w:pPr>
        <w:pStyle w:val="NormalWeb"/>
      </w:pPr>
      <w:r>
        <w:t>El colaborador técnico encargado de llevar a cabo este proceso debe contar con conocimientos previos y experiencia comprobada en administración de bases de datos (DBA), incluyendo:</w:t>
      </w:r>
    </w:p>
    <w:p w14:paraId="4CDEFCD6" w14:textId="764FC66B" w:rsidR="009A7BA9" w:rsidRDefault="009A7BA9" w:rsidP="00E221D3">
      <w:pPr>
        <w:pStyle w:val="NormalWeb"/>
        <w:numPr>
          <w:ilvl w:val="0"/>
          <w:numId w:val="4"/>
        </w:numPr>
      </w:pPr>
      <w:r>
        <w:t xml:space="preserve">Gestión y configuración de SGBD </w:t>
      </w:r>
      <w:r w:rsidR="004B559C">
        <w:t>Mysql</w:t>
      </w:r>
    </w:p>
    <w:p w14:paraId="21966D9E" w14:textId="77777777" w:rsidR="009A7BA9" w:rsidRDefault="009A7BA9" w:rsidP="00E221D3">
      <w:pPr>
        <w:pStyle w:val="NormalWeb"/>
        <w:numPr>
          <w:ilvl w:val="0"/>
          <w:numId w:val="4"/>
        </w:numPr>
      </w:pPr>
      <w:r>
        <w:t>Ejecución de respaldos y restauraciones.</w:t>
      </w:r>
    </w:p>
    <w:p w14:paraId="22F81201" w14:textId="77777777" w:rsidR="009A7BA9" w:rsidRDefault="009A7BA9" w:rsidP="00E221D3">
      <w:pPr>
        <w:pStyle w:val="NormalWeb"/>
        <w:numPr>
          <w:ilvl w:val="0"/>
          <w:numId w:val="4"/>
        </w:numPr>
      </w:pPr>
      <w:r>
        <w:t>Optimización de consultas y rendimiento.</w:t>
      </w:r>
    </w:p>
    <w:p w14:paraId="21D76E68" w14:textId="77777777" w:rsidR="009A7BA9" w:rsidRDefault="009A7BA9" w:rsidP="00E221D3">
      <w:pPr>
        <w:pStyle w:val="NormalWeb"/>
        <w:numPr>
          <w:ilvl w:val="0"/>
          <w:numId w:val="4"/>
        </w:numPr>
      </w:pPr>
      <w:r>
        <w:t>Diagnóstico de errores y resolución de incidencias.</w:t>
      </w:r>
    </w:p>
    <w:p w14:paraId="60B34E8A" w14:textId="77777777" w:rsidR="009A7BA9" w:rsidRDefault="009A7BA9" w:rsidP="00E221D3">
      <w:pPr>
        <w:pStyle w:val="NormalWeb"/>
        <w:numPr>
          <w:ilvl w:val="0"/>
          <w:numId w:val="4"/>
        </w:numPr>
      </w:pPr>
      <w:r>
        <w:t>Conocimientos básicos en redes y sistemas operativos.</w:t>
      </w:r>
    </w:p>
    <w:p w14:paraId="59D8FE44" w14:textId="77777777" w:rsidR="009A7BA9" w:rsidRDefault="009A7BA9" w:rsidP="009A7BA9">
      <w:pPr>
        <w:pStyle w:val="Ttulo4"/>
      </w:pPr>
      <w:r>
        <w:rPr>
          <w:rStyle w:val="Textoennegrita"/>
          <w:b w:val="0"/>
          <w:bCs w:val="0"/>
        </w:rPr>
        <w:t>2. Objetivo del Plan de Migración</w:t>
      </w:r>
    </w:p>
    <w:p w14:paraId="749F5363" w14:textId="77777777" w:rsidR="009A7BA9" w:rsidRDefault="009A7BA9" w:rsidP="009A7BA9">
      <w:pPr>
        <w:pStyle w:val="NormalWeb"/>
      </w:pPr>
      <w:r>
        <w:t>El propósito del plan de migración es trasladar toda la información crítica de la base de datos desde el entorno origen hacia el entorno destino, garantizando:</w:t>
      </w:r>
    </w:p>
    <w:p w14:paraId="1F4EF142" w14:textId="77777777" w:rsidR="009A7BA9" w:rsidRDefault="009A7BA9" w:rsidP="00E221D3">
      <w:pPr>
        <w:pStyle w:val="NormalWeb"/>
        <w:numPr>
          <w:ilvl w:val="0"/>
          <w:numId w:val="5"/>
        </w:numPr>
      </w:pPr>
      <w:r>
        <w:t>Integridad de los datos.</w:t>
      </w:r>
    </w:p>
    <w:p w14:paraId="328A20DB" w14:textId="77777777" w:rsidR="009A7BA9" w:rsidRDefault="009A7BA9" w:rsidP="00E221D3">
      <w:pPr>
        <w:pStyle w:val="NormalWeb"/>
        <w:numPr>
          <w:ilvl w:val="0"/>
          <w:numId w:val="5"/>
        </w:numPr>
      </w:pPr>
      <w:r>
        <w:t>Continuidad operativa.</w:t>
      </w:r>
    </w:p>
    <w:p w14:paraId="781B4E04" w14:textId="77777777" w:rsidR="009A7BA9" w:rsidRDefault="009A7BA9" w:rsidP="00E221D3">
      <w:pPr>
        <w:pStyle w:val="NormalWeb"/>
        <w:numPr>
          <w:ilvl w:val="0"/>
          <w:numId w:val="5"/>
        </w:numPr>
      </w:pPr>
      <w:r>
        <w:t>Mínima interrupción del servicio.</w:t>
      </w:r>
    </w:p>
    <w:p w14:paraId="4A8CF533" w14:textId="77777777" w:rsidR="009A7BA9" w:rsidRDefault="009A7BA9" w:rsidP="00E221D3">
      <w:pPr>
        <w:pStyle w:val="NormalWeb"/>
        <w:numPr>
          <w:ilvl w:val="0"/>
          <w:numId w:val="5"/>
        </w:numPr>
      </w:pPr>
      <w:r>
        <w:t>Seguridad durante todo el proceso.</w:t>
      </w:r>
    </w:p>
    <w:p w14:paraId="1CA78836" w14:textId="77777777" w:rsidR="009A7BA9" w:rsidRDefault="009A7BA9" w:rsidP="009A7BA9">
      <w:pPr>
        <w:pStyle w:val="Ttulo4"/>
      </w:pPr>
      <w:r>
        <w:rPr>
          <w:rStyle w:val="Textoennegrita"/>
          <w:b w:val="0"/>
          <w:bCs w:val="0"/>
        </w:rPr>
        <w:t>3. Fases del Proceso de Migración</w:t>
      </w:r>
    </w:p>
    <w:p w14:paraId="62213B8F" w14:textId="77777777" w:rsidR="009A7BA9" w:rsidRDefault="009A7BA9" w:rsidP="009A7BA9">
      <w:pPr>
        <w:pStyle w:val="NormalWeb"/>
      </w:pPr>
      <w:r>
        <w:t>A continuación, se detallan las etapas que debe seguir el técnico:</w:t>
      </w:r>
    </w:p>
    <w:p w14:paraId="2FF6C2C7" w14:textId="77777777" w:rsidR="009A7BA9" w:rsidRDefault="009A7BA9" w:rsidP="009A7BA9">
      <w:pPr>
        <w:pStyle w:val="NormalWeb"/>
      </w:pPr>
      <w:r>
        <w:rPr>
          <w:rStyle w:val="Textoennegrita"/>
        </w:rPr>
        <w:t>Fase 1: Planificación</w:t>
      </w:r>
    </w:p>
    <w:p w14:paraId="289B205D" w14:textId="77777777" w:rsidR="009A7BA9" w:rsidRDefault="009A7BA9" w:rsidP="00E221D3">
      <w:pPr>
        <w:pStyle w:val="NormalWeb"/>
        <w:numPr>
          <w:ilvl w:val="0"/>
          <w:numId w:val="6"/>
        </w:numPr>
      </w:pPr>
      <w:r>
        <w:t>Realizar un diagnóstico del entorno actual.</w:t>
      </w:r>
    </w:p>
    <w:p w14:paraId="623561FB" w14:textId="77777777" w:rsidR="009A7BA9" w:rsidRDefault="009A7BA9" w:rsidP="00E221D3">
      <w:pPr>
        <w:pStyle w:val="NormalWeb"/>
        <w:numPr>
          <w:ilvl w:val="0"/>
          <w:numId w:val="6"/>
        </w:numPr>
      </w:pPr>
      <w:r>
        <w:t>Identificar los riesgos potenciales y definir estrategias de mitigación.</w:t>
      </w:r>
    </w:p>
    <w:p w14:paraId="34FCBDFD" w14:textId="77777777" w:rsidR="009A7BA9" w:rsidRDefault="009A7BA9" w:rsidP="00E221D3">
      <w:pPr>
        <w:pStyle w:val="NormalWeb"/>
        <w:numPr>
          <w:ilvl w:val="0"/>
          <w:numId w:val="6"/>
        </w:numPr>
      </w:pPr>
      <w:r>
        <w:t>Determinar herramientas y recursos necesarios.</w:t>
      </w:r>
    </w:p>
    <w:p w14:paraId="5F116AA6" w14:textId="77777777" w:rsidR="009A7BA9" w:rsidRDefault="009A7BA9" w:rsidP="00E221D3">
      <w:pPr>
        <w:pStyle w:val="NormalWeb"/>
        <w:numPr>
          <w:ilvl w:val="0"/>
          <w:numId w:val="6"/>
        </w:numPr>
      </w:pPr>
      <w:r>
        <w:t>Elaborar un cronograma detallado de actividades.</w:t>
      </w:r>
    </w:p>
    <w:p w14:paraId="3A35570B" w14:textId="77777777" w:rsidR="009A7BA9" w:rsidRDefault="009A7BA9" w:rsidP="009A7BA9">
      <w:pPr>
        <w:pStyle w:val="NormalWeb"/>
      </w:pPr>
      <w:r>
        <w:rPr>
          <w:rStyle w:val="Textoennegrita"/>
        </w:rPr>
        <w:t>Fase 2: Preparación del Entorno de Destino</w:t>
      </w:r>
    </w:p>
    <w:p w14:paraId="2B591AB0" w14:textId="77777777" w:rsidR="009A7BA9" w:rsidRDefault="009A7BA9" w:rsidP="00E221D3">
      <w:pPr>
        <w:pStyle w:val="NormalWeb"/>
        <w:numPr>
          <w:ilvl w:val="0"/>
          <w:numId w:val="7"/>
        </w:numPr>
      </w:pPr>
      <w:r>
        <w:t>Configurar el nuevo servidor o entorno de base de datos.</w:t>
      </w:r>
    </w:p>
    <w:p w14:paraId="146195AD" w14:textId="77777777" w:rsidR="009A7BA9" w:rsidRDefault="009A7BA9" w:rsidP="00E221D3">
      <w:pPr>
        <w:pStyle w:val="NormalWeb"/>
        <w:numPr>
          <w:ilvl w:val="0"/>
          <w:numId w:val="7"/>
        </w:numPr>
      </w:pPr>
      <w:r>
        <w:t>Verificar compatibilidades entre versiones del SGBD.</w:t>
      </w:r>
    </w:p>
    <w:p w14:paraId="7EB7C91D" w14:textId="77777777" w:rsidR="009A7BA9" w:rsidRDefault="009A7BA9" w:rsidP="00E221D3">
      <w:pPr>
        <w:pStyle w:val="NormalWeb"/>
        <w:numPr>
          <w:ilvl w:val="0"/>
          <w:numId w:val="7"/>
        </w:numPr>
      </w:pPr>
      <w:r>
        <w:t>Crear estructuras (esquemas, tablas, índices) en el entorno de destino.</w:t>
      </w:r>
    </w:p>
    <w:p w14:paraId="6BAB515F" w14:textId="77777777" w:rsidR="009A7BA9" w:rsidRDefault="009A7BA9" w:rsidP="009A7BA9">
      <w:pPr>
        <w:pStyle w:val="NormalWeb"/>
      </w:pPr>
      <w:r>
        <w:rPr>
          <w:rStyle w:val="Textoennegrita"/>
        </w:rPr>
        <w:t>Fase 3: Respaldo y Validación</w:t>
      </w:r>
    </w:p>
    <w:p w14:paraId="265DA2D3" w14:textId="77777777" w:rsidR="009A7BA9" w:rsidRDefault="009A7BA9" w:rsidP="00E221D3">
      <w:pPr>
        <w:pStyle w:val="NormalWeb"/>
        <w:numPr>
          <w:ilvl w:val="0"/>
          <w:numId w:val="8"/>
        </w:numPr>
      </w:pPr>
      <w:r>
        <w:t>Realizar un respaldo completo de la base de datos actual.</w:t>
      </w:r>
    </w:p>
    <w:p w14:paraId="713C2F1F" w14:textId="77777777" w:rsidR="009A7BA9" w:rsidRDefault="009A7BA9" w:rsidP="00E221D3">
      <w:pPr>
        <w:pStyle w:val="NormalWeb"/>
        <w:numPr>
          <w:ilvl w:val="0"/>
          <w:numId w:val="8"/>
        </w:numPr>
      </w:pPr>
      <w:r>
        <w:lastRenderedPageBreak/>
        <w:t>Verificar la integridad del respaldo.</w:t>
      </w:r>
    </w:p>
    <w:p w14:paraId="2CE8BA7D" w14:textId="77777777" w:rsidR="009A7BA9" w:rsidRDefault="009A7BA9" w:rsidP="00E221D3">
      <w:pPr>
        <w:pStyle w:val="NormalWeb"/>
        <w:numPr>
          <w:ilvl w:val="0"/>
          <w:numId w:val="8"/>
        </w:numPr>
      </w:pPr>
      <w:r>
        <w:t>Validar que los archivos estén disponibles y correctamente almacenados.</w:t>
      </w:r>
    </w:p>
    <w:p w14:paraId="77471B8F" w14:textId="77777777" w:rsidR="009A7BA9" w:rsidRDefault="009A7BA9" w:rsidP="009A7BA9">
      <w:pPr>
        <w:pStyle w:val="NormalWeb"/>
      </w:pPr>
      <w:r>
        <w:rPr>
          <w:rStyle w:val="Textoennegrita"/>
        </w:rPr>
        <w:t>Fase 4: Migración</w:t>
      </w:r>
    </w:p>
    <w:p w14:paraId="7DF92818" w14:textId="7C287A74" w:rsidR="009A7BA9" w:rsidRDefault="009A7BA9" w:rsidP="00E221D3">
      <w:pPr>
        <w:pStyle w:val="NormalWeb"/>
        <w:numPr>
          <w:ilvl w:val="0"/>
          <w:numId w:val="9"/>
        </w:numPr>
      </w:pPr>
      <w:r>
        <w:t>Transferir los datos util</w:t>
      </w:r>
      <w:r w:rsidR="00757EDE">
        <w:t>izando herramientas específicas</w:t>
      </w:r>
      <w:r>
        <w:t xml:space="preserve"> </w:t>
      </w:r>
      <w:r>
        <w:rPr>
          <w:rStyle w:val="CdigoHTML"/>
        </w:rPr>
        <w:t>mysqldump</w:t>
      </w:r>
      <w:r>
        <w:t>.</w:t>
      </w:r>
    </w:p>
    <w:p w14:paraId="5A841754" w14:textId="77777777" w:rsidR="009A7BA9" w:rsidRDefault="009A7BA9" w:rsidP="00E221D3">
      <w:pPr>
        <w:pStyle w:val="NormalWeb"/>
        <w:numPr>
          <w:ilvl w:val="0"/>
          <w:numId w:val="9"/>
        </w:numPr>
      </w:pPr>
      <w:r>
        <w:t>Realizar pruebas de integridad y comparación de datos.</w:t>
      </w:r>
    </w:p>
    <w:p w14:paraId="187FE00A" w14:textId="77777777" w:rsidR="009A7BA9" w:rsidRDefault="009A7BA9" w:rsidP="00E221D3">
      <w:pPr>
        <w:pStyle w:val="NormalWeb"/>
        <w:numPr>
          <w:ilvl w:val="0"/>
          <w:numId w:val="9"/>
        </w:numPr>
      </w:pPr>
      <w:r>
        <w:t>Ejecutar scripts de validación y pruebas funcionales.</w:t>
      </w:r>
    </w:p>
    <w:p w14:paraId="7CC29008" w14:textId="77777777" w:rsidR="009A7BA9" w:rsidRDefault="009A7BA9" w:rsidP="009A7BA9">
      <w:pPr>
        <w:pStyle w:val="NormalWeb"/>
      </w:pPr>
      <w:r>
        <w:rPr>
          <w:rStyle w:val="Textoennegrita"/>
        </w:rPr>
        <w:t>Fase 5: Post-migración</w:t>
      </w:r>
    </w:p>
    <w:p w14:paraId="4F1C9025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Actualizar las configuraciones de las aplicaciones conectadas.</w:t>
      </w:r>
    </w:p>
    <w:p w14:paraId="15D2C46B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Monitorear el rendimiento del nuevo entorno.</w:t>
      </w:r>
    </w:p>
    <w:p w14:paraId="51C602B4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Documentar incidencias y soluciones aplicadas.</w:t>
      </w:r>
    </w:p>
    <w:p w14:paraId="34629852" w14:textId="77777777" w:rsidR="009A7BA9" w:rsidRDefault="009A7BA9" w:rsidP="00E221D3">
      <w:pPr>
        <w:pStyle w:val="NormalWeb"/>
        <w:numPr>
          <w:ilvl w:val="0"/>
          <w:numId w:val="10"/>
        </w:numPr>
      </w:pPr>
      <w:r>
        <w:t>Capacitar a los usuarios clave, si es necesario.</w:t>
      </w:r>
    </w:p>
    <w:p w14:paraId="457A4EF7" w14:textId="77777777" w:rsidR="009A7BA9" w:rsidRDefault="009A7BA9" w:rsidP="009A7BA9">
      <w:pPr>
        <w:pStyle w:val="Ttulo4"/>
      </w:pPr>
      <w:r>
        <w:rPr>
          <w:rStyle w:val="Textoennegrita"/>
          <w:b w:val="0"/>
          <w:bCs w:val="0"/>
        </w:rPr>
        <w:t>4. Consideraciones Finales</w:t>
      </w:r>
    </w:p>
    <w:p w14:paraId="00343705" w14:textId="77777777" w:rsidR="009A7BA9" w:rsidRDefault="009A7BA9" w:rsidP="00E221D3">
      <w:pPr>
        <w:pStyle w:val="NormalWeb"/>
        <w:numPr>
          <w:ilvl w:val="0"/>
          <w:numId w:val="11"/>
        </w:numPr>
      </w:pPr>
      <w:r>
        <w:t>La migración debe realizarse preferiblemente en horarios de baja demanda.</w:t>
      </w:r>
    </w:p>
    <w:p w14:paraId="6E2F73C2" w14:textId="77777777" w:rsidR="009A7BA9" w:rsidRDefault="009A7BA9" w:rsidP="00E221D3">
      <w:pPr>
        <w:pStyle w:val="NormalWeb"/>
        <w:numPr>
          <w:ilvl w:val="0"/>
          <w:numId w:val="11"/>
        </w:numPr>
      </w:pPr>
      <w:r>
        <w:t>Se debe contar con un plan de reversión en caso de que la migración no sea exitosa.</w:t>
      </w:r>
    </w:p>
    <w:p w14:paraId="2D78DB7B" w14:textId="77777777" w:rsidR="009A7BA9" w:rsidRDefault="009A7BA9" w:rsidP="00E221D3">
      <w:pPr>
        <w:pStyle w:val="NormalWeb"/>
        <w:numPr>
          <w:ilvl w:val="0"/>
          <w:numId w:val="11"/>
        </w:numPr>
      </w:pPr>
      <w:r>
        <w:t>Es obligatorio documentar cada paso del proceso para asegurar trazabilidad y replicabilidad.</w:t>
      </w:r>
    </w:p>
    <w:p w14:paraId="788FDC37" w14:textId="77777777" w:rsidR="009B29ED" w:rsidRDefault="00DE0760" w:rsidP="00DE0760">
      <w:pPr>
        <w:pStyle w:val="Ttulo1"/>
      </w:pPr>
      <w:r>
        <w:lastRenderedPageBreak/>
        <w:t>Participantes</w:t>
      </w:r>
      <w:bookmarkEnd w:id="4"/>
    </w:p>
    <w:p w14:paraId="42003379" w14:textId="77777777" w:rsidR="003478F3" w:rsidRDefault="003478F3" w:rsidP="003478F3"/>
    <w:p w14:paraId="15498918" w14:textId="77777777"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AF4D14" w:rsidRPr="006E6DE5" w14:paraId="4998C649" w14:textId="77777777" w:rsidTr="00AF4D14">
        <w:tc>
          <w:tcPr>
            <w:tcW w:w="1357" w:type="dxa"/>
            <w:shd w:val="clear" w:color="auto" w:fill="D9D9D9"/>
          </w:tcPr>
          <w:p w14:paraId="411D098D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12044A08" w14:textId="66A78140" w:rsidR="00AF4D14" w:rsidRPr="006E6DE5" w:rsidRDefault="009A7BA9" w:rsidP="005B5C4E">
            <w:pPr>
              <w:pStyle w:val="Prrafonivel1"/>
              <w:spacing w:before="0" w:after="0"/>
            </w:pPr>
            <w:r>
              <w:t>Laura Vanessa Sanchez Salgado</w:t>
            </w:r>
          </w:p>
        </w:tc>
      </w:tr>
      <w:tr w:rsidR="00AF4D14" w:rsidRPr="006E6DE5" w14:paraId="0722EFD7" w14:textId="77777777" w:rsidTr="00AF4D14">
        <w:tc>
          <w:tcPr>
            <w:tcW w:w="1357" w:type="dxa"/>
            <w:shd w:val="clear" w:color="auto" w:fill="D9D9D9"/>
          </w:tcPr>
          <w:p w14:paraId="04FBACE6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4624A6E1" w14:textId="151DB66D" w:rsidR="00AF4D14" w:rsidRPr="006E6DE5" w:rsidRDefault="0007458A" w:rsidP="005B5C4E">
            <w:pPr>
              <w:pStyle w:val="Prrafonivel1"/>
              <w:spacing w:before="0" w:after="0"/>
            </w:pPr>
            <w:r>
              <w:t xml:space="preserve">Bogotá </w:t>
            </w:r>
          </w:p>
        </w:tc>
      </w:tr>
      <w:tr w:rsidR="00AF4D14" w:rsidRPr="006E6DE5" w14:paraId="3B33357E" w14:textId="77777777" w:rsidTr="00AF4D14">
        <w:tc>
          <w:tcPr>
            <w:tcW w:w="1357" w:type="dxa"/>
            <w:shd w:val="clear" w:color="auto" w:fill="D9D9D9"/>
          </w:tcPr>
          <w:p w14:paraId="6257C65F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C621E59" w14:textId="6C1C7958" w:rsidR="00AF4D14" w:rsidRPr="006E6DE5" w:rsidRDefault="004B559C" w:rsidP="005B5C4E">
            <w:pPr>
              <w:pStyle w:val="Prrafonivel1"/>
              <w:spacing w:before="0" w:after="0"/>
            </w:pPr>
            <w:r>
              <w:t>3213303269</w:t>
            </w:r>
          </w:p>
        </w:tc>
      </w:tr>
      <w:tr w:rsidR="00AF4D14" w:rsidRPr="006E6DE5" w14:paraId="205DFF38" w14:textId="77777777" w:rsidTr="00AF4D14">
        <w:tc>
          <w:tcPr>
            <w:tcW w:w="1357" w:type="dxa"/>
            <w:shd w:val="clear" w:color="auto" w:fill="D9D9D9"/>
          </w:tcPr>
          <w:p w14:paraId="3697F199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E1C57B7" w14:textId="18A7F5A4" w:rsidR="00AF4D14" w:rsidRPr="006E6DE5" w:rsidRDefault="008E3A41" w:rsidP="005B5C4E">
            <w:pPr>
              <w:pStyle w:val="Prrafonivel1"/>
              <w:spacing w:before="0" w:after="0"/>
            </w:pPr>
            <w:r>
              <w:t>Desarrollador y D</w:t>
            </w:r>
            <w:r w:rsidR="0007458A">
              <w:t>ocumentador.</w:t>
            </w:r>
          </w:p>
        </w:tc>
      </w:tr>
    </w:tbl>
    <w:p w14:paraId="5114C502" w14:textId="77777777" w:rsidR="00AF4D14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07458A" w:rsidRPr="006E6DE5" w14:paraId="25D361DE" w14:textId="77777777" w:rsidTr="00C17FB6">
        <w:tc>
          <w:tcPr>
            <w:tcW w:w="1357" w:type="dxa"/>
            <w:shd w:val="clear" w:color="auto" w:fill="D9D9D9"/>
          </w:tcPr>
          <w:p w14:paraId="06CB9ED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4C9907F7" w14:textId="106E865F" w:rsidR="0007458A" w:rsidRPr="006E6DE5" w:rsidRDefault="009A7BA9" w:rsidP="00C17FB6">
            <w:pPr>
              <w:pStyle w:val="Prrafonivel1"/>
              <w:spacing w:before="0" w:after="0"/>
            </w:pPr>
            <w:r>
              <w:t>Dylan Santiago Herrera Espinosa</w:t>
            </w:r>
          </w:p>
        </w:tc>
      </w:tr>
      <w:tr w:rsidR="0007458A" w:rsidRPr="006E6DE5" w14:paraId="2705175C" w14:textId="77777777" w:rsidTr="00C17FB6">
        <w:tc>
          <w:tcPr>
            <w:tcW w:w="1357" w:type="dxa"/>
            <w:shd w:val="clear" w:color="auto" w:fill="D9D9D9"/>
          </w:tcPr>
          <w:p w14:paraId="395E3640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6E53FC5B" w14:textId="6D2326E7" w:rsidR="0007458A" w:rsidRPr="006E6DE5" w:rsidRDefault="0007458A" w:rsidP="00C17FB6">
            <w:pPr>
              <w:pStyle w:val="Prrafonivel1"/>
              <w:spacing w:before="0" w:after="0"/>
            </w:pPr>
            <w:r>
              <w:t>Bogotá</w:t>
            </w:r>
          </w:p>
        </w:tc>
      </w:tr>
      <w:tr w:rsidR="0007458A" w:rsidRPr="006E6DE5" w14:paraId="22548F3A" w14:textId="77777777" w:rsidTr="00C17FB6">
        <w:tc>
          <w:tcPr>
            <w:tcW w:w="1357" w:type="dxa"/>
            <w:shd w:val="clear" w:color="auto" w:fill="D9D9D9"/>
          </w:tcPr>
          <w:p w14:paraId="095DF845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750A2C5B" w14:textId="7D096D51" w:rsidR="0007458A" w:rsidRPr="006E6DE5" w:rsidRDefault="004B559C" w:rsidP="00C17FB6">
            <w:pPr>
              <w:pStyle w:val="Prrafonivel1"/>
              <w:spacing w:before="0" w:after="0"/>
            </w:pPr>
            <w:r>
              <w:t>3246133102</w:t>
            </w:r>
          </w:p>
        </w:tc>
      </w:tr>
      <w:tr w:rsidR="0007458A" w:rsidRPr="006E6DE5" w14:paraId="32F50E69" w14:textId="77777777" w:rsidTr="00C17FB6">
        <w:tc>
          <w:tcPr>
            <w:tcW w:w="1357" w:type="dxa"/>
            <w:shd w:val="clear" w:color="auto" w:fill="D9D9D9"/>
          </w:tcPr>
          <w:p w14:paraId="21077AC4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36FD6AC0" w14:textId="1B680D7F" w:rsidR="0007458A" w:rsidRPr="006E6DE5" w:rsidRDefault="008E3A41" w:rsidP="008E3A41">
            <w:pPr>
              <w:pStyle w:val="Prrafonivel1"/>
              <w:spacing w:before="0" w:after="0"/>
            </w:pPr>
            <w:r>
              <w:t>Documentador y Desarrollador.</w:t>
            </w:r>
          </w:p>
        </w:tc>
      </w:tr>
    </w:tbl>
    <w:p w14:paraId="0D801C55" w14:textId="77777777" w:rsidR="0007458A" w:rsidRDefault="0007458A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07458A" w:rsidRPr="006E6DE5" w14:paraId="6083FD62" w14:textId="77777777" w:rsidTr="00C17FB6">
        <w:tc>
          <w:tcPr>
            <w:tcW w:w="1357" w:type="dxa"/>
            <w:shd w:val="clear" w:color="auto" w:fill="D9D9D9"/>
          </w:tcPr>
          <w:p w14:paraId="0E57836D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4E59A7B7" w14:textId="73189966" w:rsidR="0007458A" w:rsidRPr="006E6DE5" w:rsidRDefault="004B559C" w:rsidP="00C17FB6">
            <w:pPr>
              <w:pStyle w:val="Prrafonivel1"/>
              <w:spacing w:before="0" w:after="0"/>
            </w:pPr>
            <w:r>
              <w:t>Yised Dayana Castiblanco Herrera</w:t>
            </w:r>
          </w:p>
        </w:tc>
      </w:tr>
      <w:tr w:rsidR="0007458A" w:rsidRPr="006E6DE5" w14:paraId="1EDD72D9" w14:textId="77777777" w:rsidTr="00C17FB6">
        <w:tc>
          <w:tcPr>
            <w:tcW w:w="1357" w:type="dxa"/>
            <w:shd w:val="clear" w:color="auto" w:fill="D9D9D9"/>
          </w:tcPr>
          <w:p w14:paraId="429C73A4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070D28A8" w14:textId="10BB000E" w:rsidR="0007458A" w:rsidRPr="006E6DE5" w:rsidRDefault="0007458A" w:rsidP="00C17FB6">
            <w:pPr>
              <w:pStyle w:val="Prrafonivel1"/>
              <w:spacing w:before="0" w:after="0"/>
            </w:pPr>
            <w:r>
              <w:t xml:space="preserve">Bogotá </w:t>
            </w:r>
          </w:p>
        </w:tc>
      </w:tr>
      <w:tr w:rsidR="0007458A" w:rsidRPr="006E6DE5" w14:paraId="6C6F121E" w14:textId="77777777" w:rsidTr="00C17FB6">
        <w:tc>
          <w:tcPr>
            <w:tcW w:w="1357" w:type="dxa"/>
            <w:shd w:val="clear" w:color="auto" w:fill="D9D9D9"/>
          </w:tcPr>
          <w:p w14:paraId="308BC30D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7CC6A9DA" w14:textId="3BD23A2F" w:rsidR="0007458A" w:rsidRPr="006E6DE5" w:rsidRDefault="004B559C" w:rsidP="00C17FB6">
            <w:pPr>
              <w:pStyle w:val="Prrafonivel1"/>
              <w:spacing w:before="0" w:after="0"/>
            </w:pPr>
            <w:r>
              <w:t>3213675466</w:t>
            </w:r>
          </w:p>
        </w:tc>
      </w:tr>
      <w:tr w:rsidR="0007458A" w:rsidRPr="006E6DE5" w14:paraId="2DA525FC" w14:textId="77777777" w:rsidTr="00C17FB6">
        <w:tc>
          <w:tcPr>
            <w:tcW w:w="1357" w:type="dxa"/>
            <w:shd w:val="clear" w:color="auto" w:fill="D9D9D9"/>
          </w:tcPr>
          <w:p w14:paraId="7C1707E6" w14:textId="77777777" w:rsidR="0007458A" w:rsidRPr="00AF4D14" w:rsidRDefault="0007458A" w:rsidP="00C17FB6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1A96FE44" w14:textId="51E58633" w:rsidR="0007458A" w:rsidRPr="006E6DE5" w:rsidRDefault="0007458A" w:rsidP="00C17FB6">
            <w:pPr>
              <w:pStyle w:val="Prrafonivel1"/>
              <w:spacing w:before="0" w:after="0"/>
            </w:pPr>
            <w:r>
              <w:t xml:space="preserve">Desarrollador </w:t>
            </w:r>
            <w:r w:rsidR="009A7BA9">
              <w:t xml:space="preserve">líder </w:t>
            </w:r>
            <w:r>
              <w:t>y administrador de Servidor</w:t>
            </w:r>
          </w:p>
        </w:tc>
      </w:tr>
    </w:tbl>
    <w:p w14:paraId="7E3690A2" w14:textId="77777777" w:rsidR="0007458A" w:rsidRDefault="0007458A" w:rsidP="00AF4D14"/>
    <w:p w14:paraId="24D6CA60" w14:textId="77777777" w:rsidR="00BE4F44" w:rsidRDefault="00BE4F44" w:rsidP="00AF4D14"/>
    <w:p w14:paraId="5F1E86E3" w14:textId="77777777" w:rsidR="00BE4F44" w:rsidRDefault="00BE4F44" w:rsidP="00BE4F44">
      <w:pPr>
        <w:pStyle w:val="Ttulo1"/>
      </w:pPr>
      <w:bookmarkStart w:id="5" w:name="_Toc219720107"/>
      <w:r w:rsidRPr="00BE4F44">
        <w:lastRenderedPageBreak/>
        <w:t>Plan de migración</w:t>
      </w:r>
      <w:bookmarkEnd w:id="5"/>
    </w:p>
    <w:p w14:paraId="32B3C5CC" w14:textId="77777777" w:rsidR="00590722" w:rsidRDefault="00590722" w:rsidP="00BE4F44">
      <w:bookmarkStart w:id="6" w:name="OLE_LINK3"/>
      <w:bookmarkStart w:id="7" w:name="OLE_LINK4"/>
    </w:p>
    <w:bookmarkEnd w:id="6"/>
    <w:bookmarkEnd w:id="7"/>
    <w:p w14:paraId="0D23F3B0" w14:textId="77777777" w:rsidR="0076190B" w:rsidRDefault="0076190B" w:rsidP="00E221D3">
      <w:pPr>
        <w:pStyle w:val="NormalWeb"/>
        <w:numPr>
          <w:ilvl w:val="0"/>
          <w:numId w:val="14"/>
        </w:numPr>
      </w:pPr>
      <w:r>
        <w:t>Iniciar sesión en phpMyAdmin.</w:t>
      </w:r>
    </w:p>
    <w:p w14:paraId="374856D1" w14:textId="0CD931CF" w:rsidR="0076190B" w:rsidRDefault="0076190B" w:rsidP="00E221D3">
      <w:pPr>
        <w:pStyle w:val="NormalWeb"/>
        <w:numPr>
          <w:ilvl w:val="0"/>
          <w:numId w:val="14"/>
        </w:numPr>
      </w:pPr>
      <w:r>
        <w:t>Seleccionar la base de datos edufast.</w:t>
      </w:r>
    </w:p>
    <w:p w14:paraId="6D376C63" w14:textId="7EBE3932" w:rsidR="0076190B" w:rsidRDefault="0076190B" w:rsidP="00E221D3">
      <w:pPr>
        <w:pStyle w:val="NormalWeb"/>
        <w:numPr>
          <w:ilvl w:val="0"/>
          <w:numId w:val="14"/>
        </w:numPr>
      </w:pPr>
      <w:r>
        <w:t xml:space="preserve">Ir a la pestaña </w:t>
      </w:r>
      <w:r>
        <w:rPr>
          <w:rStyle w:val="Textoennegrita"/>
        </w:rPr>
        <w:t>"Exportar"</w:t>
      </w:r>
      <w:r>
        <w:t>.</w:t>
      </w:r>
    </w:p>
    <w:p w14:paraId="62A526C7" w14:textId="6F6459ED" w:rsidR="0076190B" w:rsidRDefault="0076190B" w:rsidP="0076190B">
      <w:pPr>
        <w:pStyle w:val="NormalWeb"/>
        <w:ind w:left="720"/>
      </w:pPr>
      <w:r w:rsidRPr="0076190B">
        <w:rPr>
          <w:noProof/>
          <w:lang w:val="es-CO" w:eastAsia="es-CO"/>
        </w:rPr>
        <w:drawing>
          <wp:inline distT="0" distB="0" distL="0" distR="0" wp14:anchorId="77DAC73D" wp14:editId="1F1A6FF7">
            <wp:extent cx="5515745" cy="141942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F15A" w14:textId="77777777" w:rsidR="0076190B" w:rsidRDefault="0076190B" w:rsidP="00E221D3">
      <w:pPr>
        <w:pStyle w:val="NormalWeb"/>
        <w:numPr>
          <w:ilvl w:val="0"/>
          <w:numId w:val="14"/>
        </w:numPr>
      </w:pPr>
      <w:r>
        <w:t>Seleccionar el método:</w:t>
      </w:r>
    </w:p>
    <w:p w14:paraId="5048C603" w14:textId="77777777" w:rsidR="0076190B" w:rsidRDefault="0076190B" w:rsidP="00E221D3">
      <w:pPr>
        <w:pStyle w:val="NormalWeb"/>
        <w:numPr>
          <w:ilvl w:val="1"/>
          <w:numId w:val="14"/>
        </w:numPr>
      </w:pPr>
      <w:r>
        <w:rPr>
          <w:rStyle w:val="Textoennegrita"/>
        </w:rPr>
        <w:t>Rápido</w:t>
      </w:r>
      <w:r>
        <w:t xml:space="preserve"> (para respaldo simple)</w:t>
      </w:r>
    </w:p>
    <w:p w14:paraId="12E14367" w14:textId="77777777" w:rsidR="0076190B" w:rsidRDefault="0076190B" w:rsidP="00E221D3">
      <w:pPr>
        <w:pStyle w:val="NormalWeb"/>
        <w:numPr>
          <w:ilvl w:val="1"/>
          <w:numId w:val="14"/>
        </w:numPr>
      </w:pPr>
      <w:r>
        <w:rPr>
          <w:rStyle w:val="Textoennegrita"/>
        </w:rPr>
        <w:t>Personalizado</w:t>
      </w:r>
      <w:r>
        <w:t xml:space="preserve"> (recomendado si quieres incluir estructura y datos específicos)</w:t>
      </w:r>
    </w:p>
    <w:p w14:paraId="66E37685" w14:textId="77777777" w:rsidR="0076190B" w:rsidRDefault="0076190B" w:rsidP="00E221D3">
      <w:pPr>
        <w:pStyle w:val="NormalWeb"/>
        <w:numPr>
          <w:ilvl w:val="0"/>
          <w:numId w:val="14"/>
        </w:numPr>
      </w:pPr>
      <w:r>
        <w:t xml:space="preserve">Seleccionar el formato </w:t>
      </w:r>
      <w:r>
        <w:rPr>
          <w:rStyle w:val="Textoennegrita"/>
        </w:rPr>
        <w:t>SQL</w:t>
      </w:r>
      <w:r>
        <w:t>.</w:t>
      </w:r>
    </w:p>
    <w:p w14:paraId="3F46BDAF" w14:textId="5446137F" w:rsidR="0076190B" w:rsidRDefault="0076190B" w:rsidP="00E221D3">
      <w:pPr>
        <w:pStyle w:val="NormalWeb"/>
        <w:numPr>
          <w:ilvl w:val="0"/>
          <w:numId w:val="14"/>
        </w:numPr>
      </w:pPr>
      <w:r>
        <w:t xml:space="preserve">Hacer clic en </w:t>
      </w:r>
      <w:r>
        <w:rPr>
          <w:rStyle w:val="Textoennegrita"/>
        </w:rPr>
        <w:t>"Continuar"</w:t>
      </w:r>
      <w:r>
        <w:t xml:space="preserve"> y guardar el archivo respaldoedufast</w:t>
      </w:r>
      <w:r>
        <w:rPr>
          <w:rStyle w:val="CdigoHTML"/>
        </w:rPr>
        <w:t>.sql</w:t>
      </w:r>
      <w:r>
        <w:t xml:space="preserve"> generado.</w:t>
      </w:r>
    </w:p>
    <w:p w14:paraId="1F66D4E4" w14:textId="5864E656" w:rsidR="0076190B" w:rsidRDefault="0076190B" w:rsidP="0076190B">
      <w:pPr>
        <w:pStyle w:val="NormalWeb"/>
        <w:ind w:left="360"/>
      </w:pPr>
      <w:r w:rsidRPr="0076190B">
        <w:rPr>
          <w:noProof/>
          <w:lang w:val="es-CO" w:eastAsia="es-CO"/>
        </w:rPr>
        <w:drawing>
          <wp:inline distT="0" distB="0" distL="0" distR="0" wp14:anchorId="31E54F5A" wp14:editId="7CAC01DF">
            <wp:extent cx="5555615" cy="1349375"/>
            <wp:effectExtent l="0" t="0" r="698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B599" w14:textId="77777777" w:rsidR="0076190B" w:rsidRDefault="0076190B" w:rsidP="0076190B">
      <w:pPr>
        <w:pStyle w:val="Ttulo5"/>
      </w:pPr>
      <w:r>
        <w:rPr>
          <w:rStyle w:val="Textoennegrita"/>
          <w:b/>
          <w:bCs/>
        </w:rPr>
        <w:t>2. Transferencia del archivo:</w:t>
      </w:r>
    </w:p>
    <w:p w14:paraId="2F2E6BF3" w14:textId="77777777" w:rsidR="0076190B" w:rsidRDefault="0076190B" w:rsidP="00E221D3">
      <w:pPr>
        <w:pStyle w:val="NormalWeb"/>
        <w:numPr>
          <w:ilvl w:val="0"/>
          <w:numId w:val="15"/>
        </w:numPr>
      </w:pPr>
      <w:r>
        <w:t xml:space="preserve">Enviar el archivo </w:t>
      </w:r>
      <w:r>
        <w:rPr>
          <w:rStyle w:val="CdigoHTML"/>
        </w:rPr>
        <w:t>.sql</w:t>
      </w:r>
      <w:r>
        <w:t xml:space="preserve"> al equipo o servidor destino mediante USB, correo, FTP o nube.</w:t>
      </w:r>
    </w:p>
    <w:p w14:paraId="22F01A0D" w14:textId="77777777" w:rsidR="0076190B" w:rsidRDefault="0076190B" w:rsidP="0076190B">
      <w:pPr>
        <w:pStyle w:val="Ttulo5"/>
      </w:pPr>
      <w:r>
        <w:rPr>
          <w:rStyle w:val="Textoennegrita"/>
          <w:b/>
          <w:bCs/>
        </w:rPr>
        <w:t>3. Importación en el Servidor Destino:</w:t>
      </w:r>
    </w:p>
    <w:p w14:paraId="70243737" w14:textId="77777777" w:rsidR="0076190B" w:rsidRDefault="0076190B" w:rsidP="00E221D3">
      <w:pPr>
        <w:pStyle w:val="NormalWeb"/>
        <w:numPr>
          <w:ilvl w:val="0"/>
          <w:numId w:val="16"/>
        </w:numPr>
      </w:pPr>
      <w:r>
        <w:t>Iniciar sesión en phpMyAdmin del servidor destino.</w:t>
      </w:r>
    </w:p>
    <w:p w14:paraId="386738A9" w14:textId="23177589" w:rsidR="0076190B" w:rsidRDefault="0076190B" w:rsidP="00E221D3">
      <w:pPr>
        <w:pStyle w:val="NormalWeb"/>
        <w:numPr>
          <w:ilvl w:val="0"/>
          <w:numId w:val="16"/>
        </w:numPr>
      </w:pPr>
      <w:r>
        <w:t xml:space="preserve">Crear una nueva base de datos </w:t>
      </w:r>
      <w:r w:rsidR="00D044A9">
        <w:t>edufast.</w:t>
      </w:r>
    </w:p>
    <w:p w14:paraId="6AF572A6" w14:textId="3843F58D" w:rsidR="0076190B" w:rsidRDefault="0076190B" w:rsidP="00E221D3">
      <w:pPr>
        <w:pStyle w:val="NormalWeb"/>
        <w:numPr>
          <w:ilvl w:val="0"/>
          <w:numId w:val="16"/>
        </w:numPr>
      </w:pPr>
      <w:r>
        <w:t>Seleccionar esa base de datos</w:t>
      </w:r>
      <w:r w:rsidR="00D044A9">
        <w:t>.</w:t>
      </w:r>
    </w:p>
    <w:p w14:paraId="653C408A" w14:textId="5604DA4A" w:rsidR="0076190B" w:rsidRDefault="0076190B" w:rsidP="00E221D3">
      <w:pPr>
        <w:pStyle w:val="NormalWeb"/>
        <w:numPr>
          <w:ilvl w:val="0"/>
          <w:numId w:val="16"/>
        </w:numPr>
      </w:pPr>
      <w:r>
        <w:t xml:space="preserve">Ir a la pestaña </w:t>
      </w:r>
      <w:r>
        <w:rPr>
          <w:rStyle w:val="Textoennegrita"/>
        </w:rPr>
        <w:t>"Importar"</w:t>
      </w:r>
      <w:r>
        <w:t>.</w:t>
      </w:r>
    </w:p>
    <w:p w14:paraId="13373AB4" w14:textId="7673F213" w:rsidR="00D044A9" w:rsidRDefault="00D044A9" w:rsidP="00E221D3">
      <w:pPr>
        <w:pStyle w:val="NormalWeb"/>
        <w:numPr>
          <w:ilvl w:val="0"/>
          <w:numId w:val="16"/>
        </w:numPr>
      </w:pPr>
      <w:r w:rsidRPr="00D044A9">
        <w:rPr>
          <w:noProof/>
          <w:lang w:val="es-CO" w:eastAsia="es-CO"/>
        </w:rPr>
        <w:lastRenderedPageBreak/>
        <w:drawing>
          <wp:inline distT="0" distB="0" distL="0" distR="0" wp14:anchorId="591AB923" wp14:editId="319BF0D0">
            <wp:extent cx="5555615" cy="1044575"/>
            <wp:effectExtent l="0" t="0" r="6985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E03F" w14:textId="32133098" w:rsidR="0076190B" w:rsidRDefault="0076190B" w:rsidP="00E221D3">
      <w:pPr>
        <w:pStyle w:val="NormalWeb"/>
        <w:numPr>
          <w:ilvl w:val="0"/>
          <w:numId w:val="16"/>
        </w:numPr>
      </w:pPr>
      <w:r>
        <w:t>Seleccionar el archivo respaldoedufast</w:t>
      </w:r>
      <w:r>
        <w:rPr>
          <w:rStyle w:val="CdigoHTML"/>
        </w:rPr>
        <w:t>.sql</w:t>
      </w:r>
      <w:r>
        <w:t xml:space="preserve"> desde tu equipo.</w:t>
      </w:r>
    </w:p>
    <w:p w14:paraId="2B9BC33B" w14:textId="77777777" w:rsidR="0076190B" w:rsidRDefault="0076190B" w:rsidP="00E221D3">
      <w:pPr>
        <w:pStyle w:val="NormalWeb"/>
        <w:numPr>
          <w:ilvl w:val="0"/>
          <w:numId w:val="16"/>
        </w:numPr>
      </w:pPr>
      <w:r>
        <w:t xml:space="preserve">Comprobar que el formato sea SQL y hacer clic en </w:t>
      </w:r>
      <w:r>
        <w:rPr>
          <w:rStyle w:val="Textoennegrita"/>
        </w:rPr>
        <w:t>"Continuar"</w:t>
      </w:r>
      <w:r>
        <w:t>.</w:t>
      </w:r>
    </w:p>
    <w:p w14:paraId="79D68C1A" w14:textId="77777777" w:rsidR="0076190B" w:rsidRDefault="0076190B" w:rsidP="00E221D3">
      <w:pPr>
        <w:pStyle w:val="NormalWeb"/>
        <w:numPr>
          <w:ilvl w:val="0"/>
          <w:numId w:val="16"/>
        </w:numPr>
      </w:pPr>
      <w:r>
        <w:t>Verificar mensaje de éxito (en verde) y revisar que las tablas hayan sido cargadas correctamente.</w:t>
      </w:r>
    </w:p>
    <w:p w14:paraId="6E1A3709" w14:textId="77777777" w:rsidR="0076190B" w:rsidRDefault="0076190B" w:rsidP="0076190B">
      <w:pPr>
        <w:pStyle w:val="NormalWeb"/>
      </w:pPr>
      <w:r w:rsidRPr="0076190B">
        <w:rPr>
          <w:rFonts w:hAnsi="Symbol"/>
        </w:rPr>
        <w:t></w:t>
      </w:r>
      <w:r>
        <w:t xml:space="preserve">  Siempre realizar un respaldo con phpMyAdmin antes de cualquier carga o importación.</w:t>
      </w:r>
    </w:p>
    <w:p w14:paraId="488F5719" w14:textId="714B3AC3" w:rsidR="0076190B" w:rsidRDefault="0076190B" w:rsidP="0076190B">
      <w:pPr>
        <w:pStyle w:val="NormalWeb"/>
      </w:pPr>
      <w:r>
        <w:rPr>
          <w:rFonts w:hAnsi="Symbol"/>
        </w:rPr>
        <w:t></w:t>
      </w:r>
      <w:r>
        <w:t xml:space="preserve">  Almacenar los archivos de respaldo en una carpeta segura (local y en la nube).</w:t>
      </w:r>
    </w:p>
    <w:p w14:paraId="3E0D3186" w14:textId="77777777" w:rsidR="0076190B" w:rsidRDefault="0076190B" w:rsidP="0076190B">
      <w:pPr>
        <w:pStyle w:val="NormalWeb"/>
      </w:pPr>
      <w:r>
        <w:rPr>
          <w:rFonts w:hAnsi="Symbol"/>
        </w:rPr>
        <w:t></w:t>
      </w:r>
      <w:r>
        <w:t xml:space="preserve">  Registrar cada intento de importación con fecha y observaciones para seguimiento.</w:t>
      </w:r>
    </w:p>
    <w:p w14:paraId="43C6519B" w14:textId="39985547" w:rsidR="009B6E73" w:rsidRPr="009B6E73" w:rsidRDefault="009B6E73" w:rsidP="009B6E73">
      <w:pPr>
        <w:pStyle w:val="Ttulo2"/>
        <w:numPr>
          <w:ilvl w:val="0"/>
          <w:numId w:val="0"/>
        </w:numPr>
        <w:rPr>
          <w:rFonts w:ascii="Times New Roman" w:hAnsi="Times New Roman" w:cs="Times New Roman"/>
          <w:b/>
          <w:sz w:val="44"/>
          <w:szCs w:val="36"/>
          <w:lang w:val="es-CO" w:eastAsia="es-CO"/>
        </w:rPr>
      </w:pPr>
      <w:bookmarkStart w:id="8" w:name="_Toc219720116"/>
      <w:r w:rsidRPr="009B6E73">
        <w:rPr>
          <w:b/>
          <w:sz w:val="30"/>
        </w:rPr>
        <w:t>Cómo desplegar una base de datos MySQL en Azure paso a paso (con phpMyAdmin y archivo .sql)</w:t>
      </w:r>
    </w:p>
    <w:p w14:paraId="2A35814D" w14:textId="72AFA177" w:rsidR="009B6E73" w:rsidRDefault="009B6E73" w:rsidP="009B6E73">
      <w:pPr>
        <w:pStyle w:val="Ttulo3"/>
      </w:pPr>
      <w:r>
        <w:t>Paso 1: Crear el servidor MySQL en Azure</w:t>
      </w:r>
    </w:p>
    <w:p w14:paraId="61AE2037" w14:textId="77777777" w:rsidR="009B6E73" w:rsidRDefault="009B6E73" w:rsidP="009B6E73">
      <w:pPr>
        <w:pStyle w:val="NormalWeb"/>
        <w:numPr>
          <w:ilvl w:val="0"/>
          <w:numId w:val="18"/>
        </w:numPr>
      </w:pPr>
      <w:r>
        <w:t xml:space="preserve">Ve al portal de Azure: </w:t>
      </w:r>
      <w:hyperlink r:id="rId12" w:tgtFrame="_new" w:history="1">
        <w:r>
          <w:rPr>
            <w:rStyle w:val="Hipervnculo"/>
          </w:rPr>
          <w:t>https://portal.azure.com</w:t>
        </w:r>
      </w:hyperlink>
    </w:p>
    <w:p w14:paraId="7016D57D" w14:textId="77777777" w:rsidR="009B6E73" w:rsidRDefault="009B6E73" w:rsidP="009B6E73">
      <w:pPr>
        <w:pStyle w:val="NormalWeb"/>
        <w:numPr>
          <w:ilvl w:val="0"/>
          <w:numId w:val="18"/>
        </w:numPr>
      </w:pPr>
      <w:r>
        <w:t xml:space="preserve">En la barra de búsqueda escribe </w:t>
      </w:r>
      <w:r>
        <w:rPr>
          <w:rStyle w:val="Textoennegrita"/>
        </w:rPr>
        <w:t>"Azure Database for MySQL"</w:t>
      </w:r>
      <w:r>
        <w:t>.</w:t>
      </w:r>
    </w:p>
    <w:p w14:paraId="370911C0" w14:textId="77777777" w:rsidR="009B6E73" w:rsidRDefault="009B6E73" w:rsidP="009B6E73">
      <w:pPr>
        <w:pStyle w:val="NormalWeb"/>
        <w:numPr>
          <w:ilvl w:val="0"/>
          <w:numId w:val="18"/>
        </w:numPr>
      </w:pPr>
      <w:r>
        <w:t xml:space="preserve">Haz clic en </w:t>
      </w:r>
      <w:r>
        <w:rPr>
          <w:rStyle w:val="Textoennegrita"/>
        </w:rPr>
        <w:t>"Crear"</w:t>
      </w:r>
      <w:r>
        <w:t>.</w:t>
      </w:r>
    </w:p>
    <w:p w14:paraId="71FAB79B" w14:textId="77777777" w:rsidR="009B6E73" w:rsidRDefault="009B6E73" w:rsidP="009B6E73">
      <w:pPr>
        <w:pStyle w:val="NormalWeb"/>
        <w:numPr>
          <w:ilvl w:val="0"/>
          <w:numId w:val="18"/>
        </w:numPr>
      </w:pPr>
      <w:r>
        <w:t>Llena los datos:</w:t>
      </w:r>
    </w:p>
    <w:p w14:paraId="3A62B2BD" w14:textId="77777777" w:rsidR="009B6E73" w:rsidRDefault="009B6E73" w:rsidP="009B6E73">
      <w:pPr>
        <w:pStyle w:val="NormalWeb"/>
        <w:numPr>
          <w:ilvl w:val="1"/>
          <w:numId w:val="18"/>
        </w:numPr>
      </w:pPr>
      <w:r>
        <w:rPr>
          <w:rStyle w:val="Textoennegrita"/>
        </w:rPr>
        <w:t>Nombre del servidor</w:t>
      </w:r>
      <w:r>
        <w:t xml:space="preserve">: por ejemplo </w:t>
      </w:r>
      <w:r>
        <w:rPr>
          <w:rStyle w:val="CdigoHTML"/>
        </w:rPr>
        <w:t>edufast-mysql</w:t>
      </w:r>
      <w:r>
        <w:t>.</w:t>
      </w:r>
    </w:p>
    <w:p w14:paraId="776FD932" w14:textId="77777777" w:rsidR="009B6E73" w:rsidRDefault="009B6E73" w:rsidP="009B6E73">
      <w:pPr>
        <w:pStyle w:val="NormalWeb"/>
        <w:numPr>
          <w:ilvl w:val="1"/>
          <w:numId w:val="18"/>
        </w:numPr>
      </w:pPr>
      <w:r>
        <w:rPr>
          <w:rStyle w:val="Textoennegrita"/>
        </w:rPr>
        <w:t>Usuario administrador</w:t>
      </w:r>
      <w:r>
        <w:t xml:space="preserve">: algo como </w:t>
      </w:r>
      <w:r>
        <w:rPr>
          <w:rStyle w:val="CdigoHTML"/>
        </w:rPr>
        <w:t>adminuser</w:t>
      </w:r>
      <w:r>
        <w:t>.</w:t>
      </w:r>
    </w:p>
    <w:p w14:paraId="18EC3985" w14:textId="77777777" w:rsidR="009B6E73" w:rsidRDefault="009B6E73" w:rsidP="009B6E73">
      <w:pPr>
        <w:pStyle w:val="NormalWeb"/>
        <w:numPr>
          <w:ilvl w:val="1"/>
          <w:numId w:val="18"/>
        </w:numPr>
      </w:pPr>
      <w:r>
        <w:rPr>
          <w:rStyle w:val="Textoennegrita"/>
        </w:rPr>
        <w:t>Contraseña</w:t>
      </w:r>
      <w:r>
        <w:t>: asegúrate de recordarla.</w:t>
      </w:r>
    </w:p>
    <w:p w14:paraId="39675B97" w14:textId="77777777" w:rsidR="009B6E73" w:rsidRDefault="009B6E73" w:rsidP="009B6E73">
      <w:pPr>
        <w:pStyle w:val="NormalWeb"/>
        <w:numPr>
          <w:ilvl w:val="1"/>
          <w:numId w:val="18"/>
        </w:numPr>
      </w:pPr>
      <w:r>
        <w:rPr>
          <w:rStyle w:val="Textoennegrita"/>
        </w:rPr>
        <w:t>Ubicación</w:t>
      </w:r>
      <w:r>
        <w:t>: elige una región cercana a ti.</w:t>
      </w:r>
    </w:p>
    <w:p w14:paraId="4D317324" w14:textId="77777777" w:rsidR="009B6E73" w:rsidRDefault="009B6E73" w:rsidP="009B6E73">
      <w:pPr>
        <w:pStyle w:val="NormalWeb"/>
        <w:numPr>
          <w:ilvl w:val="1"/>
          <w:numId w:val="18"/>
        </w:numPr>
      </w:pPr>
      <w:r>
        <w:rPr>
          <w:rStyle w:val="Textoennegrita"/>
        </w:rPr>
        <w:t>Versión de MySQL</w:t>
      </w:r>
      <w:r>
        <w:t>: selecciona una compatible con tu app.</w:t>
      </w:r>
    </w:p>
    <w:p w14:paraId="7D1B0A42" w14:textId="77777777" w:rsidR="009B6E73" w:rsidRDefault="009B6E73" w:rsidP="009B6E73">
      <w:pPr>
        <w:pStyle w:val="NormalWeb"/>
        <w:numPr>
          <w:ilvl w:val="1"/>
          <w:numId w:val="18"/>
        </w:numPr>
      </w:pPr>
      <w:r>
        <w:rPr>
          <w:rStyle w:val="Textoennegrita"/>
        </w:rPr>
        <w:t>Plan de tarifa</w:t>
      </w:r>
      <w:r>
        <w:t>: selecciona uno básico para pruebas (puedes cambiarlo luego).</w:t>
      </w:r>
    </w:p>
    <w:p w14:paraId="1165928C" w14:textId="77777777" w:rsidR="009B6E73" w:rsidRDefault="009B6E73" w:rsidP="009B6E73">
      <w:pPr>
        <w:pStyle w:val="NormalWeb"/>
        <w:numPr>
          <w:ilvl w:val="0"/>
          <w:numId w:val="18"/>
        </w:numPr>
      </w:pPr>
      <w:r>
        <w:t xml:space="preserve">Haz clic en </w:t>
      </w:r>
      <w:r>
        <w:rPr>
          <w:rStyle w:val="Textoennegrita"/>
        </w:rPr>
        <w:t>"Revisar y crear"</w:t>
      </w:r>
      <w:r>
        <w:t xml:space="preserve">, y luego </w:t>
      </w:r>
      <w:r>
        <w:rPr>
          <w:rStyle w:val="Textoennegrita"/>
        </w:rPr>
        <w:t>"Crear"</w:t>
      </w:r>
      <w:r>
        <w:t>.</w:t>
      </w:r>
    </w:p>
    <w:p w14:paraId="084F1CF4" w14:textId="59A290B1" w:rsidR="009B6E73" w:rsidRDefault="009B6E73" w:rsidP="009B6E73">
      <w:pPr>
        <w:pStyle w:val="NormalWeb"/>
      </w:pPr>
      <w:r>
        <w:rPr>
          <w:rFonts w:ascii="Cambria Math" w:hAnsi="Cambria Math" w:cs="Cambria Math"/>
        </w:rPr>
        <w:t>⌛</w:t>
      </w:r>
      <w:r>
        <w:t xml:space="preserve"> Espera a que se complete la implementación.</w:t>
      </w:r>
    </w:p>
    <w:p w14:paraId="5E167BF4" w14:textId="77777777" w:rsidR="009B6E73" w:rsidRDefault="009B6E73" w:rsidP="009B6E73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Paso 2: Configurar el acceso (Firewall y SSL)</w:t>
      </w:r>
    </w:p>
    <w:p w14:paraId="1F9E37A4" w14:textId="77777777" w:rsidR="009B6E73" w:rsidRDefault="009B6E73" w:rsidP="009B6E73">
      <w:pPr>
        <w:pStyle w:val="NormalWeb"/>
        <w:numPr>
          <w:ilvl w:val="0"/>
          <w:numId w:val="19"/>
        </w:numPr>
      </w:pPr>
      <w:r>
        <w:t>En el portal de Azure, entra al recurso de tu base de datos.</w:t>
      </w:r>
    </w:p>
    <w:p w14:paraId="13C95144" w14:textId="77777777" w:rsidR="009B6E73" w:rsidRDefault="009B6E73" w:rsidP="009B6E73">
      <w:pPr>
        <w:pStyle w:val="NormalWeb"/>
        <w:numPr>
          <w:ilvl w:val="0"/>
          <w:numId w:val="19"/>
        </w:numPr>
      </w:pPr>
      <w:r>
        <w:t xml:space="preserve">Ve a </w:t>
      </w:r>
      <w:r>
        <w:rPr>
          <w:rStyle w:val="Textoennegrita"/>
        </w:rPr>
        <w:t>"Conexión de red"</w:t>
      </w:r>
      <w:r>
        <w:t xml:space="preserve"> o </w:t>
      </w:r>
      <w:r>
        <w:rPr>
          <w:rStyle w:val="Textoennegrita"/>
        </w:rPr>
        <w:t>"Reglas de firewall"</w:t>
      </w:r>
      <w:r>
        <w:t>.</w:t>
      </w:r>
    </w:p>
    <w:p w14:paraId="2D3F6A82" w14:textId="77777777" w:rsidR="009B6E73" w:rsidRDefault="009B6E73" w:rsidP="009B6E73">
      <w:pPr>
        <w:pStyle w:val="NormalWeb"/>
        <w:numPr>
          <w:ilvl w:val="0"/>
          <w:numId w:val="19"/>
        </w:numPr>
      </w:pPr>
      <w:r>
        <w:t xml:space="preserve">Agrega tu IP pública (la que ves en </w:t>
      </w:r>
      <w:hyperlink r:id="rId13" w:tgtFrame="_new" w:history="1">
        <w:r>
          <w:rPr>
            <w:rStyle w:val="Hipervnculo"/>
          </w:rPr>
          <w:t>https://whatismyipaddress.com</w:t>
        </w:r>
      </w:hyperlink>
      <w:r>
        <w:t>) para que puedas conectarte desde tu PC.</w:t>
      </w:r>
    </w:p>
    <w:p w14:paraId="74E5B7AB" w14:textId="77777777" w:rsidR="009B6E73" w:rsidRDefault="009B6E73" w:rsidP="009B6E73">
      <w:pPr>
        <w:pStyle w:val="NormalWeb"/>
        <w:numPr>
          <w:ilvl w:val="0"/>
          <w:numId w:val="19"/>
        </w:numPr>
      </w:pPr>
      <w:r>
        <w:t>Guarda los cambios.</w:t>
      </w:r>
    </w:p>
    <w:p w14:paraId="2BC40F09" w14:textId="77777777" w:rsidR="009B6E73" w:rsidRDefault="009B6E73" w:rsidP="009B6E73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Si no configuras esto, </w:t>
      </w:r>
      <w:r>
        <w:rPr>
          <w:rStyle w:val="Textoennegrita"/>
        </w:rPr>
        <w:t>no podrás importar la base de datos</w:t>
      </w:r>
      <w:r>
        <w:t xml:space="preserve"> desde phpMyAdmin o Workbench.</w:t>
      </w:r>
    </w:p>
    <w:p w14:paraId="1B81A61C" w14:textId="7E1BF97F" w:rsidR="009B6E73" w:rsidRDefault="009B6E73" w:rsidP="009B6E73"/>
    <w:p w14:paraId="25A22966" w14:textId="6E652F7C" w:rsidR="009B6E73" w:rsidRDefault="009B6E73" w:rsidP="009B6E73">
      <w:pPr>
        <w:pStyle w:val="Ttulo3"/>
      </w:pPr>
      <w:r>
        <w:rPr>
          <w:rFonts w:ascii="Segoe UI Symbol" w:hAnsi="Segoe UI Symbol" w:cs="Segoe UI Symbol"/>
        </w:rPr>
        <w:t>✅</w:t>
      </w:r>
      <w:r w:rsidR="00915BC7">
        <w:t xml:space="preserve"> Paso 3</w:t>
      </w:r>
      <w:r>
        <w:t>: Importar la base de datos en Azure</w:t>
      </w:r>
    </w:p>
    <w:p w14:paraId="591AFF33" w14:textId="77777777" w:rsidR="009B6E73" w:rsidRDefault="009B6E73" w:rsidP="009B6E73">
      <w:pPr>
        <w:pStyle w:val="Ttulo4"/>
      </w:pPr>
      <w:r>
        <w:t>OPCIÓN 1: Usando phpMyAdmin (si ya está conectado a Azure)</w:t>
      </w:r>
    </w:p>
    <w:p w14:paraId="7BBD3CDD" w14:textId="77777777" w:rsidR="009B6E73" w:rsidRDefault="009B6E73" w:rsidP="009B6E73">
      <w:pPr>
        <w:pStyle w:val="NormalWeb"/>
      </w:pPr>
      <w:r>
        <w:t>Si tienes phpMyAdmin conectado a Azure, sigue estos pasos:</w:t>
      </w:r>
    </w:p>
    <w:p w14:paraId="25D4D55C" w14:textId="77777777" w:rsidR="009B6E73" w:rsidRDefault="009B6E73" w:rsidP="009B6E73">
      <w:pPr>
        <w:pStyle w:val="NormalWeb"/>
        <w:numPr>
          <w:ilvl w:val="0"/>
          <w:numId w:val="21"/>
        </w:numPr>
      </w:pPr>
      <w:r>
        <w:t>Abre phpMyAdmin con conexión a Azure.</w:t>
      </w:r>
    </w:p>
    <w:p w14:paraId="7109F3A0" w14:textId="77777777" w:rsidR="009B6E73" w:rsidRDefault="009B6E73" w:rsidP="009B6E73">
      <w:pPr>
        <w:pStyle w:val="NormalWeb"/>
        <w:numPr>
          <w:ilvl w:val="0"/>
          <w:numId w:val="21"/>
        </w:numPr>
      </w:pPr>
      <w:r>
        <w:t xml:space="preserve">Selecciona </w:t>
      </w:r>
      <w:r>
        <w:rPr>
          <w:rStyle w:val="Textoennegrita"/>
        </w:rPr>
        <w:t>nueva base de datos</w:t>
      </w:r>
      <w:r>
        <w:t xml:space="preserve"> → crea una llamada </w:t>
      </w:r>
      <w:r>
        <w:rPr>
          <w:rStyle w:val="CdigoHTML"/>
        </w:rPr>
        <w:t>edufast</w:t>
      </w:r>
      <w:r>
        <w:t>.</w:t>
      </w:r>
    </w:p>
    <w:p w14:paraId="25D42CB9" w14:textId="77777777" w:rsidR="009B6E73" w:rsidRDefault="009B6E73" w:rsidP="009B6E73">
      <w:pPr>
        <w:pStyle w:val="NormalWeb"/>
        <w:numPr>
          <w:ilvl w:val="0"/>
          <w:numId w:val="21"/>
        </w:numPr>
      </w:pPr>
      <w:r>
        <w:t xml:space="preserve">Ve a </w:t>
      </w:r>
      <w:r>
        <w:rPr>
          <w:rStyle w:val="Textoennegrita"/>
        </w:rPr>
        <w:t>"Importar"</w:t>
      </w:r>
      <w:r>
        <w:t>.</w:t>
      </w:r>
    </w:p>
    <w:p w14:paraId="57C488C0" w14:textId="77777777" w:rsidR="009B6E73" w:rsidRDefault="009B6E73" w:rsidP="009B6E73">
      <w:pPr>
        <w:pStyle w:val="NormalWeb"/>
        <w:numPr>
          <w:ilvl w:val="0"/>
          <w:numId w:val="21"/>
        </w:numPr>
      </w:pPr>
      <w:r>
        <w:t xml:space="preserve">Selecciona el archivo </w:t>
      </w:r>
      <w:r>
        <w:rPr>
          <w:rStyle w:val="CdigoHTML"/>
        </w:rPr>
        <w:t>respaldoedufast.sql</w:t>
      </w:r>
      <w:r>
        <w:t>.</w:t>
      </w:r>
    </w:p>
    <w:p w14:paraId="29BF1BE5" w14:textId="77777777" w:rsidR="009B6E73" w:rsidRDefault="009B6E73" w:rsidP="009B6E73">
      <w:pPr>
        <w:pStyle w:val="NormalWeb"/>
        <w:numPr>
          <w:ilvl w:val="0"/>
          <w:numId w:val="21"/>
        </w:numPr>
      </w:pPr>
      <w:r>
        <w:t>Verifica que esté en formato SQL.</w:t>
      </w:r>
    </w:p>
    <w:p w14:paraId="239DFA7B" w14:textId="77777777" w:rsidR="009B6E73" w:rsidRDefault="009B6E73" w:rsidP="009B6E73">
      <w:pPr>
        <w:pStyle w:val="NormalWeb"/>
        <w:numPr>
          <w:ilvl w:val="0"/>
          <w:numId w:val="21"/>
        </w:numPr>
      </w:pPr>
      <w:r>
        <w:t xml:space="preserve">Haz clic en </w:t>
      </w:r>
      <w:r>
        <w:rPr>
          <w:rStyle w:val="Textoennegrita"/>
        </w:rPr>
        <w:t>"Continuar"</w:t>
      </w:r>
      <w:r>
        <w:t>.</w:t>
      </w:r>
    </w:p>
    <w:p w14:paraId="38144080" w14:textId="27D93D8C" w:rsidR="009B6E73" w:rsidRDefault="009B6E73" w:rsidP="009B6E73">
      <w:pPr>
        <w:pStyle w:val="NormalWeb"/>
        <w:numPr>
          <w:ilvl w:val="0"/>
          <w:numId w:val="21"/>
        </w:numPr>
      </w:pPr>
      <w:r>
        <w:t xml:space="preserve">Espera el mensaje de éxito </w:t>
      </w:r>
      <w:r>
        <w:rPr>
          <w:rFonts w:ascii="Segoe UI Symbol" w:hAnsi="Segoe UI Symbol" w:cs="Segoe UI Symbol"/>
        </w:rPr>
        <w:t>✅</w:t>
      </w:r>
      <w:r>
        <w:t>.</w:t>
      </w:r>
    </w:p>
    <w:p w14:paraId="7BFB3F0B" w14:textId="77777777" w:rsidR="009B6E73" w:rsidRDefault="009B6E73" w:rsidP="009B6E73">
      <w:pPr>
        <w:pStyle w:val="Ttulo4"/>
      </w:pPr>
      <w:r>
        <w:t>OPCIÓN 2: Usando línea de comandos (más confiable)</w:t>
      </w:r>
    </w:p>
    <w:p w14:paraId="70AE9350" w14:textId="77777777" w:rsidR="009B6E73" w:rsidRDefault="009B6E73" w:rsidP="009B6E73">
      <w:pPr>
        <w:pStyle w:val="NormalWeb"/>
        <w:numPr>
          <w:ilvl w:val="0"/>
          <w:numId w:val="22"/>
        </w:numPr>
      </w:pPr>
      <w:r>
        <w:t>Abre una terminal.</w:t>
      </w:r>
    </w:p>
    <w:p w14:paraId="745649E3" w14:textId="77777777" w:rsidR="009B6E73" w:rsidRDefault="009B6E73" w:rsidP="009B6E73">
      <w:pPr>
        <w:pStyle w:val="NormalWeb"/>
        <w:numPr>
          <w:ilvl w:val="0"/>
          <w:numId w:val="22"/>
        </w:numPr>
      </w:pPr>
      <w:r>
        <w:t>Usa este comando para importar:</w:t>
      </w:r>
    </w:p>
    <w:p w14:paraId="6B41260B" w14:textId="21094BE7" w:rsidR="009B6E73" w:rsidRDefault="009B6E73" w:rsidP="009B6E73">
      <w:pPr>
        <w:pStyle w:val="HTMLconformatoprevio"/>
      </w:pPr>
      <w:r>
        <w:t>Bash</w:t>
      </w:r>
    </w:p>
    <w:p w14:paraId="53995351" w14:textId="2DCEA29D" w:rsidR="009B6E73" w:rsidRDefault="009B6E73" w:rsidP="009B6E73">
      <w:pPr>
        <w:pStyle w:val="HTMLconformatoprevio"/>
        <w:rPr>
          <w:rStyle w:val="CdigoHTML"/>
        </w:rPr>
      </w:pPr>
      <w:r>
        <w:rPr>
          <w:rStyle w:val="CdigoHTML"/>
        </w:rPr>
        <w:t>mysql -h edufast-mysql.mysql.database.azure.com -u adminuser@edufast-mysql -p edufast &lt; respaldoedufast.sql</w:t>
      </w:r>
    </w:p>
    <w:p w14:paraId="6A87A034" w14:textId="232CA584" w:rsidR="009B6E73" w:rsidRDefault="009B6E73" w:rsidP="009B6E73">
      <w:pPr>
        <w:pStyle w:val="NormalWeb"/>
      </w:pPr>
      <w:r>
        <w:t>Te pedirá la contraseña del usuario administrador que creaste.</w:t>
      </w:r>
    </w:p>
    <w:p w14:paraId="7019CA92" w14:textId="2F73FCC2" w:rsidR="009B6E73" w:rsidRDefault="009B6E73" w:rsidP="009B6E73">
      <w:pPr>
        <w:pStyle w:val="Ttulo3"/>
      </w:pPr>
      <w:r>
        <w:rPr>
          <w:rFonts w:ascii="Segoe UI Symbol" w:hAnsi="Segoe UI Symbol" w:cs="Segoe UI Symbol"/>
        </w:rPr>
        <w:t>✅</w:t>
      </w:r>
      <w:r w:rsidR="00915BC7">
        <w:t xml:space="preserve"> Paso 4</w:t>
      </w:r>
      <w:r>
        <w:t>: Conectar tu app PHP a la base de datos en Azure</w:t>
      </w:r>
    </w:p>
    <w:p w14:paraId="287D4185" w14:textId="77777777" w:rsidR="009B6E73" w:rsidRDefault="009B6E73" w:rsidP="009B6E73">
      <w:pPr>
        <w:pStyle w:val="NormalWeb"/>
      </w:pPr>
      <w:r>
        <w:t xml:space="preserve">En tu archivo de conexión PHP (por ejemplo </w:t>
      </w:r>
      <w:r>
        <w:rPr>
          <w:rStyle w:val="CdigoHTML"/>
        </w:rPr>
        <w:t>conexion.php</w:t>
      </w:r>
      <w:r>
        <w:t>):</w:t>
      </w:r>
    </w:p>
    <w:p w14:paraId="6847562B" w14:textId="77777777" w:rsidR="009B6E73" w:rsidRDefault="009B6E73" w:rsidP="009B6E73">
      <w:pPr>
        <w:pStyle w:val="HTMLconformatoprevio"/>
      </w:pPr>
      <w:r>
        <w:t>php</w:t>
      </w:r>
    </w:p>
    <w:p w14:paraId="0566C727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variable"/>
        </w:rPr>
        <w:t>$host</w:t>
      </w:r>
      <w:r>
        <w:rPr>
          <w:rStyle w:val="CdigoHTML"/>
        </w:rPr>
        <w:t xml:space="preserve"> = </w:t>
      </w:r>
      <w:r>
        <w:rPr>
          <w:rStyle w:val="hljs-string"/>
        </w:rPr>
        <w:t>'edufast-mysql.mysql.database.azure.com'</w:t>
      </w:r>
      <w:r>
        <w:rPr>
          <w:rStyle w:val="CdigoHTML"/>
        </w:rPr>
        <w:t>;</w:t>
      </w:r>
    </w:p>
    <w:p w14:paraId="52F2CCD4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variable"/>
        </w:rPr>
        <w:t>$usuario</w:t>
      </w:r>
      <w:r>
        <w:rPr>
          <w:rStyle w:val="CdigoHTML"/>
        </w:rPr>
        <w:t xml:space="preserve"> = </w:t>
      </w:r>
      <w:r>
        <w:rPr>
          <w:rStyle w:val="hljs-string"/>
        </w:rPr>
        <w:t>'adminuser@edufast-mysql'</w:t>
      </w:r>
      <w:r>
        <w:rPr>
          <w:rStyle w:val="CdigoHTML"/>
        </w:rPr>
        <w:t>;</w:t>
      </w:r>
    </w:p>
    <w:p w14:paraId="47A8BA8E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variable"/>
        </w:rPr>
        <w:t>$contrasena</w:t>
      </w:r>
      <w:r>
        <w:rPr>
          <w:rStyle w:val="CdigoHTML"/>
        </w:rPr>
        <w:t xml:space="preserve"> = </w:t>
      </w:r>
      <w:r>
        <w:rPr>
          <w:rStyle w:val="hljs-string"/>
        </w:rPr>
        <w:t>'TuContraseñaSegura'</w:t>
      </w:r>
      <w:r>
        <w:rPr>
          <w:rStyle w:val="CdigoHTML"/>
        </w:rPr>
        <w:t>;</w:t>
      </w:r>
    </w:p>
    <w:p w14:paraId="2F09B5C0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variable"/>
        </w:rPr>
        <w:t>$base_datos</w:t>
      </w:r>
      <w:r>
        <w:rPr>
          <w:rStyle w:val="CdigoHTML"/>
        </w:rPr>
        <w:t xml:space="preserve"> = </w:t>
      </w:r>
      <w:r>
        <w:rPr>
          <w:rStyle w:val="hljs-string"/>
        </w:rPr>
        <w:t>'edufast'</w:t>
      </w:r>
      <w:r>
        <w:rPr>
          <w:rStyle w:val="CdigoHTML"/>
        </w:rPr>
        <w:t>;</w:t>
      </w:r>
    </w:p>
    <w:p w14:paraId="228E4A43" w14:textId="77777777" w:rsidR="009B6E73" w:rsidRDefault="009B6E73" w:rsidP="009B6E73">
      <w:pPr>
        <w:pStyle w:val="HTMLconformatoprevio"/>
        <w:rPr>
          <w:rStyle w:val="CdigoHTML"/>
        </w:rPr>
      </w:pPr>
    </w:p>
    <w:p w14:paraId="47C3B911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variable"/>
        </w:rPr>
        <w:t>$conexion</w:t>
      </w:r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r>
        <w:rPr>
          <w:rStyle w:val="hljs-title"/>
        </w:rPr>
        <w:t>mysqli</w:t>
      </w:r>
      <w:r>
        <w:rPr>
          <w:rStyle w:val="CdigoHTML"/>
        </w:rPr>
        <w:t>(</w:t>
      </w:r>
      <w:r>
        <w:rPr>
          <w:rStyle w:val="hljs-variable"/>
        </w:rPr>
        <w:t>$host</w:t>
      </w:r>
      <w:r>
        <w:rPr>
          <w:rStyle w:val="CdigoHTML"/>
        </w:rPr>
        <w:t xml:space="preserve">, </w:t>
      </w:r>
      <w:r>
        <w:rPr>
          <w:rStyle w:val="hljs-variable"/>
        </w:rPr>
        <w:t>$usuario</w:t>
      </w:r>
      <w:r>
        <w:rPr>
          <w:rStyle w:val="CdigoHTML"/>
        </w:rPr>
        <w:t xml:space="preserve">, </w:t>
      </w:r>
      <w:r>
        <w:rPr>
          <w:rStyle w:val="hljs-variable"/>
        </w:rPr>
        <w:t>$contrasena</w:t>
      </w:r>
      <w:r>
        <w:rPr>
          <w:rStyle w:val="CdigoHTML"/>
        </w:rPr>
        <w:t xml:space="preserve">, </w:t>
      </w:r>
      <w:r>
        <w:rPr>
          <w:rStyle w:val="hljs-variable"/>
        </w:rPr>
        <w:t>$base_datos</w:t>
      </w:r>
      <w:r>
        <w:rPr>
          <w:rStyle w:val="CdigoHTML"/>
        </w:rPr>
        <w:t>);</w:t>
      </w:r>
    </w:p>
    <w:p w14:paraId="3A9F9B04" w14:textId="77777777" w:rsidR="009B6E73" w:rsidRDefault="009B6E73" w:rsidP="009B6E73">
      <w:pPr>
        <w:pStyle w:val="HTMLconformatoprevio"/>
        <w:rPr>
          <w:rStyle w:val="CdigoHTML"/>
        </w:rPr>
      </w:pPr>
    </w:p>
    <w:p w14:paraId="180ABA21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$conexion</w:t>
      </w:r>
      <w:r>
        <w:rPr>
          <w:rStyle w:val="CdigoHTML"/>
        </w:rPr>
        <w:t>-&gt;connect_error) {</w:t>
      </w:r>
    </w:p>
    <w:p w14:paraId="6E933703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die</w:t>
      </w:r>
      <w:r>
        <w:rPr>
          <w:rStyle w:val="CdigoHTML"/>
        </w:rPr>
        <w:t>(</w:t>
      </w:r>
      <w:r>
        <w:rPr>
          <w:rStyle w:val="hljs-string"/>
        </w:rPr>
        <w:t>"Error de conexión: "</w:t>
      </w:r>
      <w:r>
        <w:rPr>
          <w:rStyle w:val="CdigoHTML"/>
        </w:rPr>
        <w:t xml:space="preserve"> . </w:t>
      </w:r>
      <w:r>
        <w:rPr>
          <w:rStyle w:val="hljs-variable"/>
        </w:rPr>
        <w:t>$conexion</w:t>
      </w:r>
      <w:r>
        <w:rPr>
          <w:rStyle w:val="CdigoHTML"/>
        </w:rPr>
        <w:t>-&gt;connect_error);</w:t>
      </w:r>
    </w:p>
    <w:p w14:paraId="768078F6" w14:textId="780BF170" w:rsidR="009B6E73" w:rsidRDefault="00915BC7" w:rsidP="00915BC7">
      <w:pPr>
        <w:pStyle w:val="HTMLconformatoprevio"/>
      </w:pPr>
      <w:r>
        <w:rPr>
          <w:rStyle w:val="CdigoHTML"/>
        </w:rPr>
        <w:t>}</w:t>
      </w:r>
    </w:p>
    <w:p w14:paraId="39AD67B5" w14:textId="77777777" w:rsidR="009B6E73" w:rsidRDefault="009B6E73" w:rsidP="009B6E73">
      <w:pPr>
        <w:pStyle w:val="Ttulo2"/>
      </w:pPr>
      <w:r>
        <w:rPr>
          <w:rFonts w:ascii="Segoe UI Symbol" w:hAnsi="Segoe UI Symbol" w:cs="Segoe UI Symbol"/>
        </w:rPr>
        <w:t>🔁</w:t>
      </w:r>
      <w:r>
        <w:t xml:space="preserve"> Rollback (Marcha atrás)</w:t>
      </w:r>
    </w:p>
    <w:p w14:paraId="4C706BC9" w14:textId="77777777" w:rsidR="009B6E73" w:rsidRDefault="009B6E73" w:rsidP="009B6E73">
      <w:pPr>
        <w:pStyle w:val="NormalWeb"/>
      </w:pPr>
      <w:r>
        <w:t xml:space="preserve">Si algo sale mal, puedes </w:t>
      </w:r>
      <w:r>
        <w:rPr>
          <w:rStyle w:val="Textoennegrita"/>
        </w:rPr>
        <w:t>restaurar tu base de datos</w:t>
      </w:r>
      <w:r>
        <w:t xml:space="preserve"> así:</w:t>
      </w:r>
    </w:p>
    <w:p w14:paraId="0FE3E07B" w14:textId="77777777" w:rsidR="009B6E73" w:rsidRDefault="009B6E73" w:rsidP="009B6E73">
      <w:pPr>
        <w:pStyle w:val="NormalWeb"/>
        <w:numPr>
          <w:ilvl w:val="0"/>
          <w:numId w:val="23"/>
        </w:numPr>
      </w:pPr>
      <w:r>
        <w:t>Inicia sesión en phpMyAdmin o terminal.</w:t>
      </w:r>
    </w:p>
    <w:p w14:paraId="342775B9" w14:textId="77777777" w:rsidR="009B6E73" w:rsidRDefault="009B6E73" w:rsidP="009B6E73">
      <w:pPr>
        <w:pStyle w:val="NormalWeb"/>
        <w:numPr>
          <w:ilvl w:val="0"/>
          <w:numId w:val="23"/>
        </w:numPr>
      </w:pPr>
      <w:r>
        <w:t>Elimina la base de datos:</w:t>
      </w:r>
    </w:p>
    <w:p w14:paraId="68DC0608" w14:textId="77777777" w:rsidR="009B6E73" w:rsidRDefault="009B6E73" w:rsidP="009B6E73">
      <w:pPr>
        <w:pStyle w:val="HTMLconformatoprevio"/>
      </w:pPr>
      <w:r>
        <w:t>sql</w:t>
      </w:r>
    </w:p>
    <w:p w14:paraId="48F1CCBE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keyword"/>
        </w:rPr>
        <w:t>DROP</w:t>
      </w:r>
      <w:r>
        <w:rPr>
          <w:rStyle w:val="CdigoHTML"/>
        </w:rPr>
        <w:t xml:space="preserve"> DATABASE edufast;</w:t>
      </w:r>
    </w:p>
    <w:p w14:paraId="7F4869EA" w14:textId="77777777" w:rsidR="009B6E73" w:rsidRDefault="009B6E73" w:rsidP="009B6E73">
      <w:pPr>
        <w:pStyle w:val="NormalWeb"/>
        <w:numPr>
          <w:ilvl w:val="0"/>
          <w:numId w:val="24"/>
        </w:numPr>
      </w:pPr>
      <w:r>
        <w:lastRenderedPageBreak/>
        <w:t>Vuelve a crearla:</w:t>
      </w:r>
    </w:p>
    <w:p w14:paraId="18142E7F" w14:textId="77777777" w:rsidR="009B6E73" w:rsidRDefault="009B6E73" w:rsidP="009B6E73">
      <w:pPr>
        <w:pStyle w:val="HTMLconformatoprevio"/>
      </w:pPr>
      <w:r>
        <w:t>sql</w:t>
      </w:r>
    </w:p>
    <w:p w14:paraId="4BAE6089" w14:textId="77777777" w:rsidR="009B6E73" w:rsidRDefault="009B6E73" w:rsidP="009B6E73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DATABASE edufast;</w:t>
      </w:r>
    </w:p>
    <w:p w14:paraId="7BBA35C4" w14:textId="77777777" w:rsidR="009B6E73" w:rsidRDefault="009B6E73" w:rsidP="009B6E73">
      <w:pPr>
        <w:pStyle w:val="NormalWeb"/>
        <w:numPr>
          <w:ilvl w:val="0"/>
          <w:numId w:val="25"/>
        </w:numPr>
      </w:pPr>
      <w:r>
        <w:t>Importa el archivo de respaldo:</w:t>
      </w:r>
    </w:p>
    <w:p w14:paraId="31ADA3C7" w14:textId="77777777" w:rsidR="009B6E73" w:rsidRDefault="009B6E73" w:rsidP="009B6E73">
      <w:pPr>
        <w:pStyle w:val="HTMLconformatoprevio"/>
      </w:pPr>
      <w:r>
        <w:t>bash</w:t>
      </w:r>
    </w:p>
    <w:p w14:paraId="1E8CE39D" w14:textId="77777777" w:rsidR="009B6E73" w:rsidRDefault="009B6E73" w:rsidP="009B6E73">
      <w:pPr>
        <w:pStyle w:val="HTMLconformatoprevio"/>
      </w:pPr>
      <w:r>
        <w:rPr>
          <w:rStyle w:val="CdigoHTML"/>
        </w:rPr>
        <w:t>mysql -h edufast-mysql.mysql.database.azure.com -u adminuser@edufast-mysql -p edufast &lt; respaldoedufast.sql</w:t>
      </w:r>
    </w:p>
    <w:p w14:paraId="4ACBAA1A" w14:textId="77777777" w:rsidR="003478F3" w:rsidRPr="003478F3" w:rsidRDefault="003478F3" w:rsidP="003478F3">
      <w:pPr>
        <w:pStyle w:val="Ttulo1"/>
      </w:pPr>
      <w:r>
        <w:lastRenderedPageBreak/>
        <w:t>Referencias</w:t>
      </w:r>
      <w:bookmarkEnd w:id="8"/>
    </w:p>
    <w:p w14:paraId="0249875C" w14:textId="77777777" w:rsidR="009B29ED" w:rsidRPr="009B29ED" w:rsidRDefault="009B29ED" w:rsidP="009B29ED"/>
    <w:p w14:paraId="2CBC7556" w14:textId="77777777" w:rsidR="00FA710F" w:rsidRPr="00E12B12" w:rsidRDefault="00FA710F" w:rsidP="00FA710F">
      <w:r w:rsidRPr="00E12B12">
        <w:t>Se desglosa a continuación el material de soporte, utilizado para la elaboración del presente documento:</w:t>
      </w:r>
    </w:p>
    <w:p w14:paraId="54EE4174" w14:textId="77777777" w:rsidR="00FA710F" w:rsidRPr="00E12B12" w:rsidRDefault="00FA710F" w:rsidP="00FA71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6124"/>
      </w:tblGrid>
      <w:tr w:rsidR="006D6D0F" w:rsidRPr="00E12B12" w14:paraId="5B0DF322" w14:textId="77777777" w:rsidTr="006D6D0F">
        <w:trPr>
          <w:jc w:val="center"/>
        </w:trPr>
        <w:tc>
          <w:tcPr>
            <w:tcW w:w="2434" w:type="dxa"/>
            <w:shd w:val="clear" w:color="auto" w:fill="D9D9D9"/>
          </w:tcPr>
          <w:p w14:paraId="5351D77B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bookmarkStart w:id="9" w:name="_Toc209592326"/>
            <w:bookmarkStart w:id="10" w:name="_Toc219710734"/>
            <w:r>
              <w:rPr>
                <w:rFonts w:cs="Arial"/>
                <w:b/>
              </w:rPr>
              <w:t>Código</w:t>
            </w:r>
          </w:p>
        </w:tc>
        <w:tc>
          <w:tcPr>
            <w:tcW w:w="6124" w:type="dxa"/>
            <w:shd w:val="clear" w:color="auto" w:fill="D9D9D9"/>
          </w:tcPr>
          <w:p w14:paraId="05C46972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r w:rsidRPr="00E12B12">
              <w:rPr>
                <w:rFonts w:cs="Arial"/>
                <w:b/>
              </w:rPr>
              <w:t>Título</w:t>
            </w:r>
          </w:p>
        </w:tc>
      </w:tr>
      <w:tr w:rsidR="006D6D0F" w:rsidRPr="00E12B12" w14:paraId="2916EF40" w14:textId="77777777" w:rsidTr="006D6D0F">
        <w:trPr>
          <w:jc w:val="center"/>
        </w:trPr>
        <w:tc>
          <w:tcPr>
            <w:tcW w:w="2434" w:type="dxa"/>
          </w:tcPr>
          <w:p w14:paraId="41354C73" w14:textId="458DB394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W0001</w:t>
            </w:r>
          </w:p>
        </w:tc>
        <w:tc>
          <w:tcPr>
            <w:tcW w:w="6124" w:type="dxa"/>
          </w:tcPr>
          <w:p w14:paraId="34C29D3D" w14:textId="4A811C69" w:rsidR="006D6D0F" w:rsidRPr="00E77AD9" w:rsidRDefault="00E77AD9" w:rsidP="006D6D0F">
            <w:r>
              <w:t>ProcesoPlanDeMigración.docs</w:t>
            </w:r>
          </w:p>
        </w:tc>
      </w:tr>
      <w:tr w:rsidR="006D6D0F" w:rsidRPr="00E12B12" w14:paraId="50990E53" w14:textId="77777777" w:rsidTr="006D6D0F">
        <w:trPr>
          <w:jc w:val="center"/>
        </w:trPr>
        <w:tc>
          <w:tcPr>
            <w:tcW w:w="2434" w:type="dxa"/>
          </w:tcPr>
          <w:p w14:paraId="6FE525AA" w14:textId="6DAF803D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W0002</w:t>
            </w:r>
          </w:p>
        </w:tc>
        <w:tc>
          <w:tcPr>
            <w:tcW w:w="6124" w:type="dxa"/>
          </w:tcPr>
          <w:p w14:paraId="44E2EC89" w14:textId="052661BD" w:rsidR="006D6D0F" w:rsidRPr="00E12B12" w:rsidRDefault="005036D1" w:rsidP="00E77AD9">
            <w:pPr>
              <w:tabs>
                <w:tab w:val="left" w:pos="3435"/>
              </w:tabs>
              <w:rPr>
                <w:rFonts w:cs="Arial"/>
              </w:rPr>
            </w:pPr>
            <w:r>
              <w:rPr>
                <w:rFonts w:cs="Arial"/>
              </w:rPr>
              <w:t>respaldoedufast.sql</w:t>
            </w:r>
          </w:p>
        </w:tc>
      </w:tr>
      <w:tr w:rsidR="006D6D0F" w:rsidRPr="00E12B12" w14:paraId="1F10C649" w14:textId="77777777" w:rsidTr="006D6D0F">
        <w:trPr>
          <w:jc w:val="center"/>
        </w:trPr>
        <w:tc>
          <w:tcPr>
            <w:tcW w:w="2434" w:type="dxa"/>
          </w:tcPr>
          <w:p w14:paraId="1AC755BB" w14:textId="6C814D41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W0003</w:t>
            </w:r>
          </w:p>
        </w:tc>
        <w:tc>
          <w:tcPr>
            <w:tcW w:w="6124" w:type="dxa"/>
          </w:tcPr>
          <w:p w14:paraId="6C3096A9" w14:textId="6BDC4D26" w:rsidR="006D6D0F" w:rsidRPr="00E12B12" w:rsidRDefault="0076190B" w:rsidP="006D6D0F">
            <w:pPr>
              <w:rPr>
                <w:rFonts w:cs="Arial"/>
              </w:rPr>
            </w:pPr>
            <w:r>
              <w:t>phpMyAdmin</w:t>
            </w:r>
          </w:p>
        </w:tc>
      </w:tr>
      <w:tr w:rsidR="006D6D0F" w:rsidRPr="00E12B12" w14:paraId="10588CF9" w14:textId="77777777" w:rsidTr="006D6D0F">
        <w:trPr>
          <w:jc w:val="center"/>
        </w:trPr>
        <w:tc>
          <w:tcPr>
            <w:tcW w:w="2434" w:type="dxa"/>
          </w:tcPr>
          <w:p w14:paraId="61939FC8" w14:textId="51C09397" w:rsidR="006D6D0F" w:rsidRPr="00E12B12" w:rsidRDefault="003B5E6D" w:rsidP="006D6D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W0004</w:t>
            </w:r>
          </w:p>
        </w:tc>
        <w:tc>
          <w:tcPr>
            <w:tcW w:w="6124" w:type="dxa"/>
          </w:tcPr>
          <w:p w14:paraId="77659D82" w14:textId="13F1AECC" w:rsidR="006D6D0F" w:rsidRPr="00E12B12" w:rsidRDefault="003B5E6D" w:rsidP="006D6D0F">
            <w:pPr>
              <w:rPr>
                <w:rFonts w:cs="Arial"/>
              </w:rPr>
            </w:pPr>
            <w:r>
              <w:rPr>
                <w:rFonts w:cs="Arial"/>
              </w:rPr>
              <w:t>manualTecnico.doc</w:t>
            </w:r>
          </w:p>
        </w:tc>
      </w:tr>
      <w:bookmarkEnd w:id="9"/>
      <w:bookmarkEnd w:id="10"/>
    </w:tbl>
    <w:p w14:paraId="502D506C" w14:textId="77777777" w:rsidR="007E3808" w:rsidRPr="007E3808" w:rsidRDefault="007E3808" w:rsidP="007E3808"/>
    <w:p w14:paraId="75732C8D" w14:textId="77777777" w:rsidR="0071099C" w:rsidRPr="0071099C" w:rsidRDefault="0071099C" w:rsidP="0071099C"/>
    <w:p w14:paraId="5E811DF3" w14:textId="77777777" w:rsidR="0071099C" w:rsidRPr="00BA3F90" w:rsidRDefault="0071099C" w:rsidP="00BA3F90"/>
    <w:sectPr w:rsidR="0071099C" w:rsidRPr="00BA3F90" w:rsidSect="00D60072">
      <w:headerReference w:type="default" r:id="rId14"/>
      <w:footerReference w:type="default" r:id="rId15"/>
      <w:footnotePr>
        <w:pos w:val="beneathText"/>
      </w:footnotePr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411BE" w14:textId="77777777" w:rsidR="00FD1B4F" w:rsidRDefault="00FD1B4F">
      <w:r>
        <w:separator/>
      </w:r>
    </w:p>
  </w:endnote>
  <w:endnote w:type="continuationSeparator" w:id="0">
    <w:p w14:paraId="25B3CD87" w14:textId="77777777" w:rsidR="00FD1B4F" w:rsidRDefault="00FD1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915E2E" w14:paraId="6AD0820D" w14:textId="77777777" w:rsidTr="002E0E43">
      <w:tc>
        <w:tcPr>
          <w:tcW w:w="6078" w:type="dxa"/>
        </w:tcPr>
        <w:p w14:paraId="7183ADB9" w14:textId="77777777" w:rsidR="00915E2E" w:rsidRPr="002E0E43" w:rsidRDefault="00915E2E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FILENAME 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  <w:noProof/>
            </w:rPr>
            <w:t>Documento2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  <w:tc>
        <w:tcPr>
          <w:tcW w:w="2750" w:type="dxa"/>
        </w:tcPr>
        <w:p w14:paraId="63AC79FB" w14:textId="210E9CF1" w:rsidR="00915E2E" w:rsidRPr="002E0E43" w:rsidRDefault="00915E2E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7F62E4">
            <w:rPr>
              <w:rStyle w:val="HeaderChar"/>
              <w:rFonts w:eastAsia="Calibri"/>
              <w:noProof/>
            </w:rPr>
            <w:t>14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</w:rPr>
            <w:t>4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14:paraId="5C1A0DD4" w14:textId="77777777" w:rsidR="00915E2E" w:rsidRDefault="00915E2E" w:rsidP="002D3A1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94E79" w14:textId="77777777" w:rsidR="00FD1B4F" w:rsidRDefault="00FD1B4F">
      <w:r>
        <w:separator/>
      </w:r>
    </w:p>
  </w:footnote>
  <w:footnote w:type="continuationSeparator" w:id="0">
    <w:p w14:paraId="48D6C374" w14:textId="77777777" w:rsidR="00FD1B4F" w:rsidRDefault="00FD1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915E2E" w14:paraId="5F99BF4E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FF599AA" w14:textId="0C28E4D0" w:rsidR="00915E2E" w:rsidRDefault="009A7BA9">
          <w:pPr>
            <w:pStyle w:val="Encabezado"/>
            <w:snapToGrid w:val="0"/>
          </w:pPr>
          <w:r>
            <w:rPr>
              <w:noProof/>
              <w:lang w:val="es-CO" w:eastAsia="es-CO"/>
            </w:rPr>
            <w:drawing>
              <wp:inline distT="0" distB="0" distL="0" distR="0" wp14:anchorId="3AB876B0" wp14:editId="39641FAF">
                <wp:extent cx="762000" cy="762000"/>
                <wp:effectExtent l="0" t="0" r="0" b="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C150C57" w14:textId="77777777" w:rsidR="00915E2E" w:rsidRDefault="00BA3CEA" w:rsidP="00E37835">
          <w:pPr>
            <w:pStyle w:val="Encabezado"/>
            <w:snapToGrid w:val="0"/>
            <w:jc w:val="center"/>
          </w:pPr>
          <w:fldSimple w:instr=" DOCPROPERTY  Title  \* MERGEFORMAT ">
            <w:r w:rsidR="00FB4E5E">
              <w:t>Plan de Migración y Carga Inicial de Datos</w:t>
            </w:r>
          </w:fldSimple>
        </w:p>
        <w:p w14:paraId="0E872992" w14:textId="3D4B2A51" w:rsidR="00915E2E" w:rsidRDefault="009A7BA9" w:rsidP="00E37835">
          <w:pPr>
            <w:pStyle w:val="Encabezado"/>
            <w:snapToGrid w:val="0"/>
            <w:jc w:val="center"/>
          </w:pPr>
          <w:r>
            <w:t>Edufast</w:t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526FD9" w14:textId="77777777" w:rsidR="00915E2E" w:rsidRPr="008B18D4" w:rsidRDefault="00FB4E5E" w:rsidP="00FB4E5E">
          <w:pPr>
            <w:ind w:left="150"/>
          </w:pPr>
          <w:r>
            <w:t xml:space="preserve">V </w:t>
          </w:r>
          <w:r w:rsidR="00915E2E">
            <w:t>1</w:t>
          </w:r>
          <w:r>
            <w:t>.0</w:t>
          </w:r>
        </w:p>
      </w:tc>
    </w:tr>
    <w:tr w:rsidR="00915E2E" w14:paraId="2B5C2995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84D0DB2" w14:textId="77777777" w:rsidR="00915E2E" w:rsidRDefault="00915E2E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F1330E5" w14:textId="77777777" w:rsidR="00FB4E5E" w:rsidRDefault="00FB4E5E">
          <w:pPr>
            <w:pStyle w:val="Encabezado"/>
            <w:jc w:val="center"/>
          </w:pPr>
          <w:r>
            <w:t>Centro de Servicios Financieros</w:t>
          </w:r>
        </w:p>
        <w:p w14:paraId="0E4782C2" w14:textId="77777777" w:rsidR="00915E2E" w:rsidRPr="008B18D4" w:rsidRDefault="00FB4E5E">
          <w:pPr>
            <w:pStyle w:val="Encabezado"/>
            <w:jc w:val="center"/>
          </w:pPr>
          <w:r>
            <w:t>Servicio Nacional de Aprendizaje SENA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6FFD7A" w14:textId="77777777" w:rsidR="00915E2E" w:rsidRDefault="00915E2E"/>
      </w:tc>
    </w:tr>
  </w:tbl>
  <w:p w14:paraId="09B40110" w14:textId="77777777" w:rsidR="00915E2E" w:rsidRDefault="00915E2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6545ABC"/>
    <w:multiLevelType w:val="multilevel"/>
    <w:tmpl w:val="70B8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69749C7"/>
    <w:multiLevelType w:val="multilevel"/>
    <w:tmpl w:val="4B58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9DA6BFE"/>
    <w:multiLevelType w:val="multilevel"/>
    <w:tmpl w:val="8828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6" w15:restartNumberingAfterBreak="0">
    <w:nsid w:val="1D3A6E6F"/>
    <w:multiLevelType w:val="multilevel"/>
    <w:tmpl w:val="C9AC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4F17C9F"/>
    <w:multiLevelType w:val="multilevel"/>
    <w:tmpl w:val="762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406163"/>
    <w:multiLevelType w:val="multilevel"/>
    <w:tmpl w:val="CBA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191F46"/>
    <w:multiLevelType w:val="multilevel"/>
    <w:tmpl w:val="05FE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4B42199"/>
    <w:multiLevelType w:val="multilevel"/>
    <w:tmpl w:val="27A8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4BA7909"/>
    <w:multiLevelType w:val="multilevel"/>
    <w:tmpl w:val="447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6577801"/>
    <w:multiLevelType w:val="multilevel"/>
    <w:tmpl w:val="308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4A6F69"/>
    <w:multiLevelType w:val="multilevel"/>
    <w:tmpl w:val="CAE4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A828C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5" w15:restartNumberingAfterBreak="0">
    <w:nsid w:val="4CB754E3"/>
    <w:multiLevelType w:val="multilevel"/>
    <w:tmpl w:val="92987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FE3323"/>
    <w:multiLevelType w:val="multilevel"/>
    <w:tmpl w:val="0A3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524240"/>
    <w:multiLevelType w:val="multilevel"/>
    <w:tmpl w:val="810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E61194"/>
    <w:multiLevelType w:val="multilevel"/>
    <w:tmpl w:val="253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0B7CE9"/>
    <w:multiLevelType w:val="multilevel"/>
    <w:tmpl w:val="756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662D09"/>
    <w:multiLevelType w:val="multilevel"/>
    <w:tmpl w:val="C918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D01578"/>
    <w:multiLevelType w:val="multilevel"/>
    <w:tmpl w:val="8588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D8A1FD4"/>
    <w:multiLevelType w:val="multilevel"/>
    <w:tmpl w:val="63B2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FC5C5F"/>
    <w:multiLevelType w:val="multilevel"/>
    <w:tmpl w:val="CD56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E77E45"/>
    <w:multiLevelType w:val="multilevel"/>
    <w:tmpl w:val="F1B6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A04E5E"/>
    <w:multiLevelType w:val="multilevel"/>
    <w:tmpl w:val="3F5AE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5"/>
  </w:num>
  <w:num w:numId="3">
    <w:abstractNumId w:val="0"/>
  </w:num>
  <w:num w:numId="4">
    <w:abstractNumId w:val="82"/>
  </w:num>
  <w:num w:numId="5">
    <w:abstractNumId w:val="78"/>
  </w:num>
  <w:num w:numId="6">
    <w:abstractNumId w:val="87"/>
  </w:num>
  <w:num w:numId="7">
    <w:abstractNumId w:val="89"/>
  </w:num>
  <w:num w:numId="8">
    <w:abstractNumId w:val="88"/>
  </w:num>
  <w:num w:numId="9">
    <w:abstractNumId w:val="77"/>
  </w:num>
  <w:num w:numId="10">
    <w:abstractNumId w:val="83"/>
  </w:num>
  <w:num w:numId="11">
    <w:abstractNumId w:val="86"/>
  </w:num>
  <w:num w:numId="12">
    <w:abstractNumId w:val="90"/>
  </w:num>
  <w:num w:numId="13">
    <w:abstractNumId w:val="79"/>
  </w:num>
  <w:num w:numId="14">
    <w:abstractNumId w:val="93"/>
  </w:num>
  <w:num w:numId="15">
    <w:abstractNumId w:val="92"/>
  </w:num>
  <w:num w:numId="16">
    <w:abstractNumId w:val="76"/>
  </w:num>
  <w:num w:numId="17">
    <w:abstractNumId w:val="73"/>
  </w:num>
  <w:num w:numId="18">
    <w:abstractNumId w:val="80"/>
  </w:num>
  <w:num w:numId="19">
    <w:abstractNumId w:val="81"/>
  </w:num>
  <w:num w:numId="20">
    <w:abstractNumId w:val="74"/>
  </w:num>
  <w:num w:numId="21">
    <w:abstractNumId w:val="94"/>
  </w:num>
  <w:num w:numId="22">
    <w:abstractNumId w:val="91"/>
  </w:num>
  <w:num w:numId="23">
    <w:abstractNumId w:val="72"/>
  </w:num>
  <w:num w:numId="24">
    <w:abstractNumId w:val="85"/>
  </w:num>
  <w:num w:numId="25">
    <w:abstractNumId w:val="9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5E"/>
    <w:rsid w:val="00006AD5"/>
    <w:rsid w:val="000125A2"/>
    <w:rsid w:val="00017FAE"/>
    <w:rsid w:val="0002062D"/>
    <w:rsid w:val="000216F8"/>
    <w:rsid w:val="00025A6B"/>
    <w:rsid w:val="00026FFA"/>
    <w:rsid w:val="000404DB"/>
    <w:rsid w:val="0004255F"/>
    <w:rsid w:val="00042571"/>
    <w:rsid w:val="000473F6"/>
    <w:rsid w:val="00050E79"/>
    <w:rsid w:val="000510A3"/>
    <w:rsid w:val="0005554C"/>
    <w:rsid w:val="00060622"/>
    <w:rsid w:val="00061482"/>
    <w:rsid w:val="000722C4"/>
    <w:rsid w:val="0007458A"/>
    <w:rsid w:val="000814B9"/>
    <w:rsid w:val="00085069"/>
    <w:rsid w:val="00087E39"/>
    <w:rsid w:val="00091039"/>
    <w:rsid w:val="000915E6"/>
    <w:rsid w:val="000A0800"/>
    <w:rsid w:val="000A2F9F"/>
    <w:rsid w:val="000A7575"/>
    <w:rsid w:val="000A7BFA"/>
    <w:rsid w:val="000B037D"/>
    <w:rsid w:val="000B47B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06E3D"/>
    <w:rsid w:val="0011320A"/>
    <w:rsid w:val="00113462"/>
    <w:rsid w:val="00113552"/>
    <w:rsid w:val="00125E50"/>
    <w:rsid w:val="0013087B"/>
    <w:rsid w:val="00131268"/>
    <w:rsid w:val="00131840"/>
    <w:rsid w:val="001325AC"/>
    <w:rsid w:val="001377F4"/>
    <w:rsid w:val="00145680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A3BCD"/>
    <w:rsid w:val="001A611D"/>
    <w:rsid w:val="001B5FE7"/>
    <w:rsid w:val="001C178C"/>
    <w:rsid w:val="001D1715"/>
    <w:rsid w:val="001D2C11"/>
    <w:rsid w:val="001E1899"/>
    <w:rsid w:val="001E6BB4"/>
    <w:rsid w:val="00200BC9"/>
    <w:rsid w:val="00201BE6"/>
    <w:rsid w:val="002020A3"/>
    <w:rsid w:val="00204007"/>
    <w:rsid w:val="00212D9F"/>
    <w:rsid w:val="002232AC"/>
    <w:rsid w:val="00226F31"/>
    <w:rsid w:val="002278D1"/>
    <w:rsid w:val="00227C81"/>
    <w:rsid w:val="00235B7D"/>
    <w:rsid w:val="00243274"/>
    <w:rsid w:val="002466AE"/>
    <w:rsid w:val="0025604A"/>
    <w:rsid w:val="002579BB"/>
    <w:rsid w:val="00281D31"/>
    <w:rsid w:val="00284266"/>
    <w:rsid w:val="00295F15"/>
    <w:rsid w:val="00295F6C"/>
    <w:rsid w:val="00295F7A"/>
    <w:rsid w:val="002963E8"/>
    <w:rsid w:val="002A1503"/>
    <w:rsid w:val="002A26A0"/>
    <w:rsid w:val="002B11BB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7E33"/>
    <w:rsid w:val="003227CE"/>
    <w:rsid w:val="003277CA"/>
    <w:rsid w:val="00330908"/>
    <w:rsid w:val="003409A3"/>
    <w:rsid w:val="00343DE6"/>
    <w:rsid w:val="003444FB"/>
    <w:rsid w:val="003478F3"/>
    <w:rsid w:val="00351D34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01D8"/>
    <w:rsid w:val="003A60CD"/>
    <w:rsid w:val="003B23B5"/>
    <w:rsid w:val="003B23FF"/>
    <w:rsid w:val="003B2D5F"/>
    <w:rsid w:val="003B5E6D"/>
    <w:rsid w:val="003C0C75"/>
    <w:rsid w:val="003C660B"/>
    <w:rsid w:val="003D2085"/>
    <w:rsid w:val="003D2C1F"/>
    <w:rsid w:val="003D31FB"/>
    <w:rsid w:val="003D7AB3"/>
    <w:rsid w:val="003E0300"/>
    <w:rsid w:val="003E204C"/>
    <w:rsid w:val="003E7706"/>
    <w:rsid w:val="003F38E6"/>
    <w:rsid w:val="003F4310"/>
    <w:rsid w:val="004004F7"/>
    <w:rsid w:val="00403C22"/>
    <w:rsid w:val="00413FBA"/>
    <w:rsid w:val="0042672E"/>
    <w:rsid w:val="004272DB"/>
    <w:rsid w:val="00431FF7"/>
    <w:rsid w:val="00436927"/>
    <w:rsid w:val="00436B39"/>
    <w:rsid w:val="0044423F"/>
    <w:rsid w:val="00446BDF"/>
    <w:rsid w:val="00447E86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91C7F"/>
    <w:rsid w:val="00495D08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559C"/>
    <w:rsid w:val="004B6A89"/>
    <w:rsid w:val="004C09D6"/>
    <w:rsid w:val="004D4A0B"/>
    <w:rsid w:val="004D4F97"/>
    <w:rsid w:val="004D62D3"/>
    <w:rsid w:val="004D66AE"/>
    <w:rsid w:val="00500244"/>
    <w:rsid w:val="00502929"/>
    <w:rsid w:val="005036D1"/>
    <w:rsid w:val="00511F28"/>
    <w:rsid w:val="00521FEF"/>
    <w:rsid w:val="00536987"/>
    <w:rsid w:val="00542397"/>
    <w:rsid w:val="00544A23"/>
    <w:rsid w:val="0054577D"/>
    <w:rsid w:val="00546E0F"/>
    <w:rsid w:val="0054762A"/>
    <w:rsid w:val="00555FB8"/>
    <w:rsid w:val="00560FA5"/>
    <w:rsid w:val="00562EDA"/>
    <w:rsid w:val="00563003"/>
    <w:rsid w:val="005700C6"/>
    <w:rsid w:val="00573EFB"/>
    <w:rsid w:val="00576ACE"/>
    <w:rsid w:val="005839CE"/>
    <w:rsid w:val="00590722"/>
    <w:rsid w:val="005A0475"/>
    <w:rsid w:val="005A1CF8"/>
    <w:rsid w:val="005A1D32"/>
    <w:rsid w:val="005A1D3D"/>
    <w:rsid w:val="005A1F04"/>
    <w:rsid w:val="005A5D5F"/>
    <w:rsid w:val="005B22EA"/>
    <w:rsid w:val="005B549F"/>
    <w:rsid w:val="005B5C4E"/>
    <w:rsid w:val="005B6457"/>
    <w:rsid w:val="005C473A"/>
    <w:rsid w:val="005C4BE4"/>
    <w:rsid w:val="005C79D5"/>
    <w:rsid w:val="005D2A47"/>
    <w:rsid w:val="005D5BE6"/>
    <w:rsid w:val="005D5E18"/>
    <w:rsid w:val="005E0EB1"/>
    <w:rsid w:val="005F4CD8"/>
    <w:rsid w:val="005F55A1"/>
    <w:rsid w:val="005F5F08"/>
    <w:rsid w:val="00607A7E"/>
    <w:rsid w:val="006110A1"/>
    <w:rsid w:val="006212BA"/>
    <w:rsid w:val="006232B7"/>
    <w:rsid w:val="00623594"/>
    <w:rsid w:val="0062432B"/>
    <w:rsid w:val="006254A8"/>
    <w:rsid w:val="00632C3A"/>
    <w:rsid w:val="00633567"/>
    <w:rsid w:val="006337DB"/>
    <w:rsid w:val="00637A5A"/>
    <w:rsid w:val="00644CA8"/>
    <w:rsid w:val="00651B74"/>
    <w:rsid w:val="006607C3"/>
    <w:rsid w:val="00667701"/>
    <w:rsid w:val="0067052C"/>
    <w:rsid w:val="00694D57"/>
    <w:rsid w:val="006A4308"/>
    <w:rsid w:val="006B27BA"/>
    <w:rsid w:val="006B7A14"/>
    <w:rsid w:val="006C6F6A"/>
    <w:rsid w:val="006D2F77"/>
    <w:rsid w:val="006D3C30"/>
    <w:rsid w:val="006D4B92"/>
    <w:rsid w:val="006D6D0F"/>
    <w:rsid w:val="006E2601"/>
    <w:rsid w:val="006E27D7"/>
    <w:rsid w:val="006E2ED2"/>
    <w:rsid w:val="006E47A1"/>
    <w:rsid w:val="006E6320"/>
    <w:rsid w:val="006F2DD8"/>
    <w:rsid w:val="006F44D6"/>
    <w:rsid w:val="006F47F5"/>
    <w:rsid w:val="006F6C73"/>
    <w:rsid w:val="006F6D71"/>
    <w:rsid w:val="007021A8"/>
    <w:rsid w:val="00704E5C"/>
    <w:rsid w:val="0070756E"/>
    <w:rsid w:val="00707E02"/>
    <w:rsid w:val="007102DC"/>
    <w:rsid w:val="0071099C"/>
    <w:rsid w:val="00710B7E"/>
    <w:rsid w:val="0071218D"/>
    <w:rsid w:val="00712F5C"/>
    <w:rsid w:val="00715588"/>
    <w:rsid w:val="0072062D"/>
    <w:rsid w:val="00721A98"/>
    <w:rsid w:val="007236D8"/>
    <w:rsid w:val="00727948"/>
    <w:rsid w:val="007321E9"/>
    <w:rsid w:val="007324C4"/>
    <w:rsid w:val="00735F3E"/>
    <w:rsid w:val="00736E51"/>
    <w:rsid w:val="007405DD"/>
    <w:rsid w:val="00745EDA"/>
    <w:rsid w:val="00747CF9"/>
    <w:rsid w:val="0075147F"/>
    <w:rsid w:val="0075301B"/>
    <w:rsid w:val="00757EDE"/>
    <w:rsid w:val="00760480"/>
    <w:rsid w:val="00761755"/>
    <w:rsid w:val="0076190B"/>
    <w:rsid w:val="00761B38"/>
    <w:rsid w:val="00795129"/>
    <w:rsid w:val="007A094D"/>
    <w:rsid w:val="007B0E4B"/>
    <w:rsid w:val="007B17D9"/>
    <w:rsid w:val="007B21E3"/>
    <w:rsid w:val="007B3D1B"/>
    <w:rsid w:val="007B5277"/>
    <w:rsid w:val="007C2036"/>
    <w:rsid w:val="007E242C"/>
    <w:rsid w:val="007E3808"/>
    <w:rsid w:val="007F4AB8"/>
    <w:rsid w:val="007F62E4"/>
    <w:rsid w:val="00800F40"/>
    <w:rsid w:val="008032D1"/>
    <w:rsid w:val="00803BFB"/>
    <w:rsid w:val="00803F65"/>
    <w:rsid w:val="008102F2"/>
    <w:rsid w:val="00810E74"/>
    <w:rsid w:val="00814657"/>
    <w:rsid w:val="00817B7F"/>
    <w:rsid w:val="008211CD"/>
    <w:rsid w:val="00826A16"/>
    <w:rsid w:val="008314DB"/>
    <w:rsid w:val="00832883"/>
    <w:rsid w:val="00841173"/>
    <w:rsid w:val="008470B8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872CE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52F8"/>
    <w:rsid w:val="008D709F"/>
    <w:rsid w:val="008E0272"/>
    <w:rsid w:val="008E117D"/>
    <w:rsid w:val="008E3A41"/>
    <w:rsid w:val="008E65D0"/>
    <w:rsid w:val="008F2F89"/>
    <w:rsid w:val="008F2FB2"/>
    <w:rsid w:val="008F3B6F"/>
    <w:rsid w:val="008F544F"/>
    <w:rsid w:val="0090614D"/>
    <w:rsid w:val="00910DC5"/>
    <w:rsid w:val="00912BC5"/>
    <w:rsid w:val="009153DC"/>
    <w:rsid w:val="00915AE7"/>
    <w:rsid w:val="00915BC7"/>
    <w:rsid w:val="00915E2E"/>
    <w:rsid w:val="00915E64"/>
    <w:rsid w:val="00917780"/>
    <w:rsid w:val="00924CBC"/>
    <w:rsid w:val="009266C0"/>
    <w:rsid w:val="00926E7A"/>
    <w:rsid w:val="00927905"/>
    <w:rsid w:val="00934536"/>
    <w:rsid w:val="00941393"/>
    <w:rsid w:val="0094552C"/>
    <w:rsid w:val="0094605F"/>
    <w:rsid w:val="009474DF"/>
    <w:rsid w:val="009544DD"/>
    <w:rsid w:val="00954BBC"/>
    <w:rsid w:val="009628E8"/>
    <w:rsid w:val="0096564C"/>
    <w:rsid w:val="00966182"/>
    <w:rsid w:val="009720E7"/>
    <w:rsid w:val="009724C3"/>
    <w:rsid w:val="00974EA7"/>
    <w:rsid w:val="00983653"/>
    <w:rsid w:val="00986D3D"/>
    <w:rsid w:val="0099042E"/>
    <w:rsid w:val="0099320E"/>
    <w:rsid w:val="00996985"/>
    <w:rsid w:val="009A45AA"/>
    <w:rsid w:val="009A7BA9"/>
    <w:rsid w:val="009B29ED"/>
    <w:rsid w:val="009B6E73"/>
    <w:rsid w:val="009D093C"/>
    <w:rsid w:val="009D0942"/>
    <w:rsid w:val="009D1B8D"/>
    <w:rsid w:val="009D61DF"/>
    <w:rsid w:val="009E0567"/>
    <w:rsid w:val="009E080D"/>
    <w:rsid w:val="009F31D4"/>
    <w:rsid w:val="00A01407"/>
    <w:rsid w:val="00A01E16"/>
    <w:rsid w:val="00A0244D"/>
    <w:rsid w:val="00A0389E"/>
    <w:rsid w:val="00A1766B"/>
    <w:rsid w:val="00A21954"/>
    <w:rsid w:val="00A224E5"/>
    <w:rsid w:val="00A26991"/>
    <w:rsid w:val="00A32F8E"/>
    <w:rsid w:val="00A34E8D"/>
    <w:rsid w:val="00A41310"/>
    <w:rsid w:val="00A460E7"/>
    <w:rsid w:val="00A46980"/>
    <w:rsid w:val="00A46EC9"/>
    <w:rsid w:val="00A4752A"/>
    <w:rsid w:val="00A50359"/>
    <w:rsid w:val="00A50C7A"/>
    <w:rsid w:val="00A522E5"/>
    <w:rsid w:val="00A55EA8"/>
    <w:rsid w:val="00A61178"/>
    <w:rsid w:val="00A61E3D"/>
    <w:rsid w:val="00A634A4"/>
    <w:rsid w:val="00A8585B"/>
    <w:rsid w:val="00A85981"/>
    <w:rsid w:val="00A85A0E"/>
    <w:rsid w:val="00A90C2B"/>
    <w:rsid w:val="00A91932"/>
    <w:rsid w:val="00A9516F"/>
    <w:rsid w:val="00A96A03"/>
    <w:rsid w:val="00AA102E"/>
    <w:rsid w:val="00AA22CD"/>
    <w:rsid w:val="00AB7291"/>
    <w:rsid w:val="00AC5D8B"/>
    <w:rsid w:val="00AC7FE0"/>
    <w:rsid w:val="00AE2073"/>
    <w:rsid w:val="00AE5B1B"/>
    <w:rsid w:val="00AE77F3"/>
    <w:rsid w:val="00AF1C9F"/>
    <w:rsid w:val="00AF4D14"/>
    <w:rsid w:val="00AF5852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55001"/>
    <w:rsid w:val="00B61893"/>
    <w:rsid w:val="00B6288E"/>
    <w:rsid w:val="00B67155"/>
    <w:rsid w:val="00B70BEB"/>
    <w:rsid w:val="00B73EFA"/>
    <w:rsid w:val="00B754AE"/>
    <w:rsid w:val="00B75897"/>
    <w:rsid w:val="00B7779E"/>
    <w:rsid w:val="00B80F25"/>
    <w:rsid w:val="00B83D5A"/>
    <w:rsid w:val="00B84D20"/>
    <w:rsid w:val="00B8607F"/>
    <w:rsid w:val="00B9435B"/>
    <w:rsid w:val="00BA23C3"/>
    <w:rsid w:val="00BA3CEA"/>
    <w:rsid w:val="00BA3F90"/>
    <w:rsid w:val="00BB1327"/>
    <w:rsid w:val="00BB1B7D"/>
    <w:rsid w:val="00BC145D"/>
    <w:rsid w:val="00BC68BD"/>
    <w:rsid w:val="00BC7015"/>
    <w:rsid w:val="00BC7532"/>
    <w:rsid w:val="00BC7D0D"/>
    <w:rsid w:val="00BE2FD6"/>
    <w:rsid w:val="00BE398E"/>
    <w:rsid w:val="00BE468F"/>
    <w:rsid w:val="00BE4F44"/>
    <w:rsid w:val="00BE6D77"/>
    <w:rsid w:val="00BF6D15"/>
    <w:rsid w:val="00C14FDF"/>
    <w:rsid w:val="00C156D9"/>
    <w:rsid w:val="00C335D4"/>
    <w:rsid w:val="00C34B3E"/>
    <w:rsid w:val="00C445AF"/>
    <w:rsid w:val="00C45695"/>
    <w:rsid w:val="00C47D53"/>
    <w:rsid w:val="00C51290"/>
    <w:rsid w:val="00C55C8B"/>
    <w:rsid w:val="00C55D1E"/>
    <w:rsid w:val="00C603A6"/>
    <w:rsid w:val="00C626CF"/>
    <w:rsid w:val="00C62F05"/>
    <w:rsid w:val="00C63D8B"/>
    <w:rsid w:val="00C6763B"/>
    <w:rsid w:val="00C7151E"/>
    <w:rsid w:val="00C74E84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429C"/>
    <w:rsid w:val="00CA73F4"/>
    <w:rsid w:val="00CA7859"/>
    <w:rsid w:val="00CC240E"/>
    <w:rsid w:val="00CC3BFC"/>
    <w:rsid w:val="00CD0021"/>
    <w:rsid w:val="00CE1435"/>
    <w:rsid w:val="00CE1B69"/>
    <w:rsid w:val="00CE1FDC"/>
    <w:rsid w:val="00CE7422"/>
    <w:rsid w:val="00CF1D49"/>
    <w:rsid w:val="00CF435A"/>
    <w:rsid w:val="00CF6A64"/>
    <w:rsid w:val="00CF74B0"/>
    <w:rsid w:val="00D044A9"/>
    <w:rsid w:val="00D10D78"/>
    <w:rsid w:val="00D177AD"/>
    <w:rsid w:val="00D21B43"/>
    <w:rsid w:val="00D242B0"/>
    <w:rsid w:val="00D27E93"/>
    <w:rsid w:val="00D300D8"/>
    <w:rsid w:val="00D3466B"/>
    <w:rsid w:val="00D40A25"/>
    <w:rsid w:val="00D436B0"/>
    <w:rsid w:val="00D4533A"/>
    <w:rsid w:val="00D46A2F"/>
    <w:rsid w:val="00D471FA"/>
    <w:rsid w:val="00D51729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42C9"/>
    <w:rsid w:val="00D9127D"/>
    <w:rsid w:val="00D91B91"/>
    <w:rsid w:val="00DA231C"/>
    <w:rsid w:val="00DA2D54"/>
    <w:rsid w:val="00DA2F4D"/>
    <w:rsid w:val="00DB2FF1"/>
    <w:rsid w:val="00DB62B4"/>
    <w:rsid w:val="00DC169B"/>
    <w:rsid w:val="00DC394A"/>
    <w:rsid w:val="00DC518F"/>
    <w:rsid w:val="00DC586B"/>
    <w:rsid w:val="00DC6898"/>
    <w:rsid w:val="00DD5A25"/>
    <w:rsid w:val="00DE0760"/>
    <w:rsid w:val="00DE3EA9"/>
    <w:rsid w:val="00DF20FE"/>
    <w:rsid w:val="00DF293D"/>
    <w:rsid w:val="00DF69C5"/>
    <w:rsid w:val="00E04523"/>
    <w:rsid w:val="00E12D56"/>
    <w:rsid w:val="00E1356C"/>
    <w:rsid w:val="00E15001"/>
    <w:rsid w:val="00E15CD7"/>
    <w:rsid w:val="00E16564"/>
    <w:rsid w:val="00E2020F"/>
    <w:rsid w:val="00E221D3"/>
    <w:rsid w:val="00E3085F"/>
    <w:rsid w:val="00E32B66"/>
    <w:rsid w:val="00E347AA"/>
    <w:rsid w:val="00E37835"/>
    <w:rsid w:val="00E42C9F"/>
    <w:rsid w:val="00E42F85"/>
    <w:rsid w:val="00E46273"/>
    <w:rsid w:val="00E543ED"/>
    <w:rsid w:val="00E54B0F"/>
    <w:rsid w:val="00E607A3"/>
    <w:rsid w:val="00E60C72"/>
    <w:rsid w:val="00E6627A"/>
    <w:rsid w:val="00E77AD9"/>
    <w:rsid w:val="00E86CF9"/>
    <w:rsid w:val="00E933B5"/>
    <w:rsid w:val="00E93D27"/>
    <w:rsid w:val="00E94ED7"/>
    <w:rsid w:val="00EA6767"/>
    <w:rsid w:val="00EA6B2E"/>
    <w:rsid w:val="00EB7115"/>
    <w:rsid w:val="00EC2012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F0121E"/>
    <w:rsid w:val="00F11357"/>
    <w:rsid w:val="00F17E1B"/>
    <w:rsid w:val="00F253D0"/>
    <w:rsid w:val="00F25A48"/>
    <w:rsid w:val="00F26091"/>
    <w:rsid w:val="00F32B18"/>
    <w:rsid w:val="00F346F0"/>
    <w:rsid w:val="00F42C9E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4E5E"/>
    <w:rsid w:val="00FB64EC"/>
    <w:rsid w:val="00FB7221"/>
    <w:rsid w:val="00FC0FA5"/>
    <w:rsid w:val="00FC1CC4"/>
    <w:rsid w:val="00FC3268"/>
    <w:rsid w:val="00FC456D"/>
    <w:rsid w:val="00FC49BC"/>
    <w:rsid w:val="00FD0BBB"/>
    <w:rsid w:val="00FD1B4F"/>
    <w:rsid w:val="00FD1C33"/>
    <w:rsid w:val="00FD1E4A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30F4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B3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991"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D61BF2"/>
    <w:rPr>
      <w:rFonts w:ascii="Calibri" w:hAnsi="Calibri"/>
      <w:b/>
      <w:bCs/>
      <w:i/>
      <w:iCs/>
      <w:sz w:val="26"/>
      <w:szCs w:val="26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F85B76"/>
    <w:rPr>
      <w:rFonts w:ascii="Calibri" w:hAnsi="Calibri"/>
      <w:sz w:val="24"/>
      <w:szCs w:val="24"/>
      <w:lang w:val="es-ES_tradnl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F85B76"/>
    <w:rPr>
      <w:rFonts w:ascii="Calibri" w:hAnsi="Calibri"/>
      <w:i/>
      <w:iCs/>
      <w:sz w:val="24"/>
      <w:szCs w:val="24"/>
      <w:lang w:val="es-ES_tradnl" w:eastAsia="ar-SA"/>
    </w:rPr>
  </w:style>
  <w:style w:type="character" w:customStyle="1" w:styleId="Ttulo9Car">
    <w:name w:val="Título 9 Car"/>
    <w:basedOn w:val="Fuentedeprrafopredeter"/>
    <w:link w:val="Ttulo9"/>
    <w:uiPriority w:val="9"/>
    <w:rsid w:val="008900C0"/>
    <w:rPr>
      <w:rFonts w:ascii="Cambria" w:hAnsi="Cambria"/>
      <w:sz w:val="22"/>
      <w:szCs w:val="22"/>
      <w:lang w:val="es-ES_tradnl"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9A7BA9"/>
    <w:rPr>
      <w:b/>
      <w:bCs/>
    </w:rPr>
  </w:style>
  <w:style w:type="paragraph" w:styleId="NormalWeb">
    <w:name w:val="Normal (Web)"/>
    <w:basedOn w:val="Normal"/>
    <w:uiPriority w:val="99"/>
    <w:unhideWhenUsed/>
    <w:rsid w:val="009A7BA9"/>
    <w:pPr>
      <w:suppressAutoHyphens w:val="0"/>
      <w:autoSpaceDE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9A7BA9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99"/>
    <w:rsid w:val="00106E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is">
    <w:name w:val="Emphasis"/>
    <w:basedOn w:val="Fuentedeprrafopredeter"/>
    <w:uiPriority w:val="20"/>
    <w:qFormat/>
    <w:rsid w:val="009B6E7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B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B6E73"/>
    <w:rPr>
      <w:rFonts w:ascii="Courier New" w:hAnsi="Courier New" w:cs="Courier New"/>
    </w:rPr>
  </w:style>
  <w:style w:type="character" w:customStyle="1" w:styleId="hljs-variable">
    <w:name w:val="hljs-variable"/>
    <w:basedOn w:val="Fuentedeprrafopredeter"/>
    <w:rsid w:val="009B6E73"/>
  </w:style>
  <w:style w:type="character" w:customStyle="1" w:styleId="hljs-string">
    <w:name w:val="hljs-string"/>
    <w:basedOn w:val="Fuentedeprrafopredeter"/>
    <w:rsid w:val="009B6E73"/>
  </w:style>
  <w:style w:type="character" w:customStyle="1" w:styleId="hljs-keyword">
    <w:name w:val="hljs-keyword"/>
    <w:basedOn w:val="Fuentedeprrafopredeter"/>
    <w:rsid w:val="009B6E73"/>
  </w:style>
  <w:style w:type="character" w:customStyle="1" w:styleId="hljs-title">
    <w:name w:val="hljs-title"/>
    <w:basedOn w:val="Fuentedeprrafopredeter"/>
    <w:rsid w:val="009B6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3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hatismyipaddres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al.azur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PP-PMC_xxxxxx_v3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FD5C-6502-4F3D-AD72-7CB06100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PPP-PMC_xxxxxx_v3.1</Template>
  <TotalTime>0</TotalTime>
  <Pages>14</Pages>
  <Words>1567</Words>
  <Characters>8624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Migración y Carga Inicial de Datos</vt:lpstr>
      <vt:lpstr>Plan de Migración y Carga Inicial de Datos</vt:lpstr>
    </vt:vector>
  </TitlesOfParts>
  <LinksUpToDate>false</LinksUpToDate>
  <CharactersWithSpaces>10171</CharactersWithSpaces>
  <SharedDoc>false</SharedDoc>
  <HLinks>
    <vt:vector size="6" baseType="variant">
      <vt:variant>
        <vt:i4>1179709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_Toc219710734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 de Datos</dc:title>
  <dc:subject>Proyecto</dc:subject>
  <dc:creator/>
  <dc:description>Oficina Técnica de la STI</dc:description>
  <cp:lastModifiedBy/>
  <cp:revision>1</cp:revision>
  <cp:lastPrinted>2007-05-18T22:44:00Z</cp:lastPrinted>
  <dcterms:created xsi:type="dcterms:W3CDTF">2025-06-07T21:00:00Z</dcterms:created>
  <dcterms:modified xsi:type="dcterms:W3CDTF">2025-06-07T21:00:00Z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